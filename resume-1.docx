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2D845" w14:textId="77777777" w:rsidR="0066129C" w:rsidRPr="00746A74" w:rsidRDefault="0066129C">
      <w:pPr>
        <w:rPr>
          <w:rFonts w:ascii="Open Sans" w:hAnsi="Open Sans" w:cs="Open Sans"/>
          <w:vanish/>
        </w:rPr>
      </w:pPr>
    </w:p>
    <w:tbl>
      <w:tblPr>
        <w:tblStyle w:val="documentskn-mli8parentContainer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4640"/>
        <w:gridCol w:w="500"/>
        <w:gridCol w:w="6266"/>
        <w:gridCol w:w="500"/>
      </w:tblGrid>
      <w:tr w:rsidR="0066129C" w:rsidRPr="00746A74" w14:paraId="203E03EA" w14:textId="77777777" w:rsidTr="00B7779B">
        <w:trPr>
          <w:trHeight w:val="15798"/>
          <w:tblCellSpacing w:w="0" w:type="dxa"/>
        </w:trPr>
        <w:tc>
          <w:tcPr>
            <w:tcW w:w="4640" w:type="dxa"/>
            <w:shd w:val="clear" w:color="auto" w:fill="222222"/>
            <w:tcMar>
              <w:top w:w="500" w:type="dxa"/>
              <w:left w:w="0" w:type="dxa"/>
              <w:bottom w:w="500" w:type="dxa"/>
              <w:right w:w="0" w:type="dxa"/>
            </w:tcMar>
            <w:hideMark/>
          </w:tcPr>
          <w:p w14:paraId="73DFDBA1" w14:textId="4CE733C4" w:rsidR="0066129C" w:rsidRPr="00746A74" w:rsidRDefault="0066129C">
            <w:pPr>
              <w:spacing w:line="2060" w:lineRule="atLeast"/>
              <w:rPr>
                <w:rFonts w:ascii="Open Sans" w:hAnsi="Open Sans" w:cs="Open Sans"/>
              </w:rPr>
            </w:pPr>
          </w:p>
          <w:p w14:paraId="6DF9A666" w14:textId="0D9A70C7" w:rsidR="0066129C" w:rsidRPr="00746A74" w:rsidRDefault="00000000">
            <w:pPr>
              <w:spacing w:line="20" w:lineRule="auto"/>
              <w:rPr>
                <w:rFonts w:ascii="Open Sans" w:hAnsi="Open Sans" w:cs="Open Sans"/>
              </w:rPr>
            </w:pPr>
            <w:r w:rsidRPr="00746A74">
              <w:rPr>
                <w:rFonts w:ascii="Open Sans" w:hAnsi="Open Sans" w:cs="Open Sans"/>
                <w:color w:val="FFFFFF"/>
                <w:sz w:val="2"/>
              </w:rPr>
              <w:t>.</w:t>
            </w:r>
          </w:p>
          <w:p w14:paraId="4D85300C" w14:textId="1AE2B1E9" w:rsidR="00CA7AD5" w:rsidRPr="002E4A80" w:rsidRDefault="004B4F19" w:rsidP="00CA7AD5">
            <w:pPr>
              <w:pStyle w:val="documentparentContainerleft-boxsectiontitle"/>
              <w:spacing w:line="276" w:lineRule="auto"/>
              <w:ind w:left="500" w:right="500"/>
              <w:rPr>
                <w:rStyle w:val="documentskn-mli8parentContainerleft-box"/>
                <w:rFonts w:ascii="Open Sans" w:eastAsia="Palatino Linotype" w:hAnsi="Open Sans" w:cs="Open Sans"/>
                <w:b/>
                <w:bCs/>
                <w:caps/>
                <w:color w:val="EEEEEE"/>
                <w:spacing w:val="10"/>
                <w:sz w:val="26"/>
                <w:szCs w:val="26"/>
                <w:shd w:val="clear" w:color="auto" w:fill="auto"/>
              </w:rPr>
            </w:pPr>
            <w:r w:rsidRPr="002E4A80">
              <w:rPr>
                <w:rStyle w:val="documentskn-mli8parentContainerleft-box"/>
                <w:rFonts w:ascii="Open Sans" w:eastAsia="Palatino Linotype" w:hAnsi="Open Sans" w:cs="Open Sans"/>
                <w:b/>
                <w:bCs/>
                <w:caps/>
                <w:color w:val="EEEEEE"/>
                <w:spacing w:val="10"/>
                <w:sz w:val="26"/>
                <w:szCs w:val="26"/>
                <w:shd w:val="clear" w:color="auto" w:fill="auto"/>
              </w:rPr>
              <w:t>contact</w:t>
            </w:r>
          </w:p>
          <w:p w14:paraId="3F8708E3" w14:textId="2DF0AA34" w:rsidR="004B4F19" w:rsidRPr="00746A74" w:rsidRDefault="004B4F19" w:rsidP="00CA7AD5">
            <w:pPr>
              <w:pStyle w:val="documentparentContainerleft-boxsectiontitle"/>
              <w:spacing w:line="276" w:lineRule="auto"/>
              <w:ind w:left="500" w:right="500"/>
              <w:rPr>
                <w:rStyle w:val="span"/>
                <w:rFonts w:ascii="Open Sans" w:eastAsia="Palatino Linotype" w:hAnsi="Open Sans" w:cs="Open Sans"/>
                <w:color w:val="EEEEEE"/>
              </w:rPr>
            </w:pPr>
            <w:r w:rsidRPr="00746A74">
              <w:rPr>
                <w:rStyle w:val="span"/>
                <w:rFonts w:ascii="Open Sans" w:eastAsia="Palatino Linotype" w:hAnsi="Open Sans" w:cs="Open Sans"/>
                <w:color w:val="EEEEEE"/>
              </w:rPr>
              <w:t>Contact: 09239318969</w:t>
            </w:r>
          </w:p>
          <w:p w14:paraId="07943F6E" w14:textId="05A9FCDB" w:rsidR="004B4F19" w:rsidRPr="00746A74" w:rsidRDefault="004B4F19" w:rsidP="00CA7AD5">
            <w:pPr>
              <w:pStyle w:val="documentparentContainerleft-boxsectiontitle"/>
              <w:spacing w:line="276" w:lineRule="auto"/>
              <w:ind w:left="500" w:right="500"/>
              <w:rPr>
                <w:rStyle w:val="span"/>
                <w:rFonts w:ascii="Open Sans" w:eastAsia="Palatino Linotype" w:hAnsi="Open Sans" w:cs="Open Sans"/>
                <w:color w:val="EEEEEE"/>
              </w:rPr>
            </w:pPr>
            <w:r w:rsidRPr="00746A74">
              <w:rPr>
                <w:rStyle w:val="span"/>
                <w:rFonts w:ascii="Open Sans" w:eastAsia="Palatino Linotype" w:hAnsi="Open Sans" w:cs="Open Sans"/>
                <w:color w:val="EEEEEE"/>
              </w:rPr>
              <w:t xml:space="preserve">Email: </w:t>
            </w:r>
            <w:hyperlink r:id="rId6" w:history="1">
              <w:r w:rsidRPr="00746A74">
                <w:rPr>
                  <w:rStyle w:val="Hyperlink"/>
                  <w:rFonts w:ascii="Open Sans" w:eastAsia="Palatino Linotype" w:hAnsi="Open Sans" w:cs="Open Sans"/>
                  <w:color w:val="EEEEEE"/>
                  <w:u w:val="none"/>
                </w:rPr>
                <w:t>blckclov3r@gmail.com</w:t>
              </w:r>
            </w:hyperlink>
          </w:p>
          <w:p w14:paraId="50086043" w14:textId="2AB0C3DA" w:rsidR="004B4F19" w:rsidRPr="00746A74" w:rsidRDefault="004B4F19" w:rsidP="00CA7AD5">
            <w:pPr>
              <w:pStyle w:val="documentparentContainerleft-boxsectiontitle"/>
              <w:spacing w:line="276" w:lineRule="auto"/>
              <w:ind w:left="500" w:right="500"/>
              <w:rPr>
                <w:rStyle w:val="span"/>
                <w:rFonts w:ascii="Open Sans" w:eastAsia="Palatino Linotype" w:hAnsi="Open Sans" w:cs="Open Sans"/>
                <w:color w:val="EEEEEE"/>
              </w:rPr>
            </w:pPr>
            <w:r w:rsidRPr="00746A74">
              <w:rPr>
                <w:rStyle w:val="span"/>
                <w:rFonts w:ascii="Open Sans" w:eastAsia="Palatino Linotype" w:hAnsi="Open Sans" w:cs="Open Sans"/>
                <w:color w:val="EEEEEE"/>
              </w:rPr>
              <w:t>LinkedIn: @blckclov3r</w:t>
            </w:r>
          </w:p>
          <w:p w14:paraId="052C38BA" w14:textId="798ABE82" w:rsidR="00504F40" w:rsidRPr="00746A74" w:rsidRDefault="004B4F19" w:rsidP="00CA7AD5">
            <w:pPr>
              <w:pStyle w:val="documentparentContainerleft-boxsectiontitle"/>
              <w:spacing w:line="276" w:lineRule="auto"/>
              <w:ind w:left="500" w:right="500"/>
              <w:rPr>
                <w:rStyle w:val="span"/>
                <w:rFonts w:ascii="Open Sans" w:eastAsia="Palatino Linotype" w:hAnsi="Open Sans" w:cs="Open Sans"/>
                <w:color w:val="EEEEEE"/>
              </w:rPr>
            </w:pPr>
            <w:proofErr w:type="spellStart"/>
            <w:r w:rsidRPr="00746A74">
              <w:rPr>
                <w:rStyle w:val="span"/>
                <w:rFonts w:ascii="Open Sans" w:eastAsia="Palatino Linotype" w:hAnsi="Open Sans" w:cs="Open Sans"/>
                <w:color w:val="EEEEEE"/>
              </w:rPr>
              <w:t>Github</w:t>
            </w:r>
            <w:proofErr w:type="spellEnd"/>
            <w:r w:rsidRPr="00746A74">
              <w:rPr>
                <w:rStyle w:val="span"/>
                <w:rFonts w:ascii="Open Sans" w:eastAsia="Palatino Linotype" w:hAnsi="Open Sans" w:cs="Open Sans"/>
                <w:color w:val="EEEEEE"/>
              </w:rPr>
              <w:t>: @blckclov3r</w:t>
            </w:r>
          </w:p>
          <w:p w14:paraId="4EB23453" w14:textId="73868327" w:rsidR="004B4F19" w:rsidRPr="00746A74" w:rsidRDefault="004B4F19" w:rsidP="004B4F19">
            <w:pPr>
              <w:pStyle w:val="documentparentContainerleft-boxsectiontitle"/>
              <w:ind w:left="500" w:right="500"/>
              <w:rPr>
                <w:rStyle w:val="span"/>
                <w:rFonts w:ascii="Open Sans" w:eastAsia="Palatino Linotype" w:hAnsi="Open Sans" w:cs="Open Sans"/>
                <w:sz w:val="20"/>
                <w:szCs w:val="20"/>
              </w:rPr>
            </w:pPr>
          </w:p>
          <w:p w14:paraId="2A471607" w14:textId="048AEE71" w:rsidR="004B4F19" w:rsidRPr="00746A74" w:rsidRDefault="004B4F19" w:rsidP="004B4F19">
            <w:pPr>
              <w:pStyle w:val="documentparentContainerleft-boxsectiontitle"/>
              <w:ind w:left="500" w:right="500"/>
              <w:rPr>
                <w:rStyle w:val="documentskn-mli8parentContainerleft-box"/>
                <w:rFonts w:ascii="Open Sans" w:eastAsia="Palatino Linotype" w:hAnsi="Open Sans" w:cs="Open Sans"/>
                <w:b/>
                <w:bCs/>
                <w:caps/>
                <w:spacing w:val="10"/>
                <w:sz w:val="22"/>
                <w:szCs w:val="22"/>
                <w:shd w:val="clear" w:color="auto" w:fill="auto"/>
              </w:rPr>
            </w:pPr>
          </w:p>
          <w:p w14:paraId="1FD0BFE6" w14:textId="4EBE02A1" w:rsidR="00CA7AD5" w:rsidRPr="002E4A80" w:rsidRDefault="004B4F19" w:rsidP="00CA7AD5">
            <w:pPr>
              <w:pStyle w:val="documentparentContainerleft-boxsectiontitle"/>
              <w:spacing w:line="276" w:lineRule="auto"/>
              <w:ind w:left="500" w:right="500"/>
              <w:rPr>
                <w:rStyle w:val="documentskn-mli8parentContainerleft-box"/>
                <w:rFonts w:ascii="Open Sans" w:eastAsia="Palatino Linotype" w:hAnsi="Open Sans" w:cs="Open Sans"/>
                <w:b/>
                <w:bCs/>
                <w:caps/>
                <w:color w:val="EEEEEE"/>
                <w:spacing w:val="10"/>
                <w:sz w:val="26"/>
                <w:szCs w:val="26"/>
                <w:shd w:val="clear" w:color="auto" w:fill="auto"/>
              </w:rPr>
            </w:pPr>
            <w:r w:rsidRPr="002E4A80">
              <w:rPr>
                <w:rStyle w:val="documentskn-mli8parentContainerleft-box"/>
                <w:rFonts w:ascii="Open Sans" w:eastAsia="Palatino Linotype" w:hAnsi="Open Sans" w:cs="Open Sans"/>
                <w:b/>
                <w:bCs/>
                <w:caps/>
                <w:color w:val="EEEEEE"/>
                <w:spacing w:val="10"/>
                <w:sz w:val="26"/>
                <w:szCs w:val="26"/>
                <w:shd w:val="clear" w:color="auto" w:fill="auto"/>
              </w:rPr>
              <w:t>personal data</w:t>
            </w:r>
          </w:p>
          <w:p w14:paraId="46EE0142" w14:textId="641B4CAA" w:rsidR="004B4F19" w:rsidRPr="00746A74" w:rsidRDefault="004B4F19" w:rsidP="00CA7AD5">
            <w:pPr>
              <w:pStyle w:val="documentparentContainerleft-boxsectiontitle"/>
              <w:spacing w:line="276" w:lineRule="auto"/>
              <w:ind w:left="500" w:right="500"/>
              <w:rPr>
                <w:rStyle w:val="span"/>
                <w:rFonts w:ascii="Open Sans" w:eastAsia="Palatino Linotype" w:hAnsi="Open Sans" w:cs="Open Sans"/>
                <w:color w:val="EEEEEE"/>
              </w:rPr>
            </w:pPr>
            <w:r w:rsidRPr="00746A74">
              <w:rPr>
                <w:rStyle w:val="span"/>
                <w:rFonts w:ascii="Open Sans" w:eastAsia="Palatino Linotype" w:hAnsi="Open Sans" w:cs="Open Sans"/>
                <w:color w:val="EEEEEE"/>
              </w:rPr>
              <w:t>Date of Birth</w:t>
            </w:r>
            <w:r w:rsidRPr="00746A74">
              <w:rPr>
                <w:rStyle w:val="span"/>
                <w:rFonts w:ascii="Open Sans" w:eastAsia="Palatino Linotype" w:hAnsi="Open Sans" w:cs="Open Sans"/>
                <w:color w:val="EEEEEE"/>
              </w:rPr>
              <w:t xml:space="preserve">: </w:t>
            </w:r>
            <w:r w:rsidRPr="00746A74">
              <w:rPr>
                <w:rStyle w:val="span"/>
                <w:rFonts w:ascii="Open Sans" w:eastAsia="Palatino Linotype" w:hAnsi="Open Sans" w:cs="Open Sans"/>
                <w:color w:val="EEEEEE"/>
              </w:rPr>
              <w:t>08/21/1996</w:t>
            </w:r>
          </w:p>
          <w:p w14:paraId="33B3218F" w14:textId="35C1E051" w:rsidR="004B4F19" w:rsidRPr="00746A74" w:rsidRDefault="004B4F19" w:rsidP="00CA7AD5">
            <w:pPr>
              <w:pStyle w:val="documentparentContainerleft-boxsectiontitle"/>
              <w:spacing w:line="276" w:lineRule="auto"/>
              <w:ind w:left="500" w:right="500"/>
              <w:rPr>
                <w:rStyle w:val="span"/>
                <w:rFonts w:ascii="Open Sans" w:eastAsia="Palatino Linotype" w:hAnsi="Open Sans" w:cs="Open Sans"/>
                <w:color w:val="EEEEEE"/>
              </w:rPr>
            </w:pPr>
            <w:r w:rsidRPr="00746A74">
              <w:rPr>
                <w:rStyle w:val="span"/>
                <w:rFonts w:ascii="Open Sans" w:eastAsia="Palatino Linotype" w:hAnsi="Open Sans" w:cs="Open Sans"/>
                <w:color w:val="EEEEEE"/>
              </w:rPr>
              <w:t>Gender: Male</w:t>
            </w:r>
          </w:p>
          <w:p w14:paraId="03F12223" w14:textId="2F202F8D" w:rsidR="004B4F19" w:rsidRPr="00746A74" w:rsidRDefault="004B4F19" w:rsidP="00CA7AD5">
            <w:pPr>
              <w:pStyle w:val="documentparentContainerleft-boxsectiontitle"/>
              <w:spacing w:line="276" w:lineRule="auto"/>
              <w:ind w:left="500" w:right="500"/>
              <w:rPr>
                <w:rStyle w:val="span"/>
                <w:rFonts w:ascii="Open Sans" w:eastAsia="Palatino Linotype" w:hAnsi="Open Sans" w:cs="Open Sans"/>
                <w:color w:val="EEEEEE"/>
              </w:rPr>
            </w:pPr>
            <w:r w:rsidRPr="00746A74">
              <w:rPr>
                <w:rStyle w:val="span"/>
                <w:rFonts w:ascii="Open Sans" w:eastAsia="Palatino Linotype" w:hAnsi="Open Sans" w:cs="Open Sans"/>
                <w:color w:val="EEEEEE"/>
              </w:rPr>
              <w:t>Citizenship: Filipino</w:t>
            </w:r>
          </w:p>
          <w:p w14:paraId="03D4A49C" w14:textId="01012DF7" w:rsidR="00682D48" w:rsidRPr="00746A74" w:rsidRDefault="00682D48" w:rsidP="00682D48">
            <w:pPr>
              <w:pStyle w:val="documentparentContainerleft-boxsectiontitle"/>
              <w:pBdr>
                <w:bottom w:val="none" w:sz="0" w:space="5" w:color="auto"/>
              </w:pBdr>
              <w:ind w:right="500"/>
              <w:rPr>
                <w:rStyle w:val="documentskn-mli8parentContainerleft-box"/>
                <w:rFonts w:ascii="Open Sans" w:eastAsia="Palatino Linotype" w:hAnsi="Open Sans" w:cs="Open Sans"/>
                <w:b/>
                <w:bCs/>
                <w:caps/>
                <w:spacing w:val="10"/>
                <w:sz w:val="22"/>
                <w:szCs w:val="22"/>
                <w:shd w:val="clear" w:color="auto" w:fill="auto"/>
              </w:rPr>
            </w:pPr>
          </w:p>
          <w:p w14:paraId="1530B26F" w14:textId="50FD44DF" w:rsidR="00CA7AD5" w:rsidRPr="002E4A80" w:rsidRDefault="00B7779B" w:rsidP="00CA7AD5">
            <w:pPr>
              <w:pStyle w:val="documentparentContainerleft-boxsectiontitle"/>
              <w:pBdr>
                <w:bottom w:val="none" w:sz="0" w:space="5" w:color="auto"/>
              </w:pBdr>
              <w:spacing w:line="276" w:lineRule="auto"/>
              <w:ind w:left="500" w:right="500"/>
              <w:rPr>
                <w:rStyle w:val="documentskn-mli8parentContainerleft-box"/>
                <w:rFonts w:ascii="Open Sans" w:eastAsia="Palatino Linotype" w:hAnsi="Open Sans" w:cs="Open Sans"/>
                <w:b/>
                <w:bCs/>
                <w:caps/>
                <w:color w:val="EEEEEE"/>
                <w:spacing w:val="10"/>
                <w:sz w:val="26"/>
                <w:szCs w:val="26"/>
                <w:shd w:val="clear" w:color="auto" w:fill="auto"/>
              </w:rPr>
            </w:pPr>
            <w:r w:rsidRPr="002E4A80">
              <w:rPr>
                <w:rStyle w:val="documentskn-mli8parentContainerleft-box"/>
                <w:rFonts w:ascii="Open Sans" w:eastAsia="Palatino Linotype" w:hAnsi="Open Sans" w:cs="Open Sans"/>
                <w:b/>
                <w:bCs/>
                <w:caps/>
                <w:color w:val="EEEEEE"/>
                <w:spacing w:val="10"/>
                <w:sz w:val="26"/>
                <w:szCs w:val="26"/>
                <w:shd w:val="clear" w:color="auto" w:fill="auto"/>
              </w:rPr>
              <w:t>familiarity of the ff. tech</w:t>
            </w:r>
            <w:r w:rsidR="004B4F19" w:rsidRPr="002E4A80">
              <w:rPr>
                <w:rStyle w:val="documentskn-mli8parentContainerleft-box"/>
                <w:rFonts w:ascii="Open Sans" w:eastAsia="Palatino Linotype" w:hAnsi="Open Sans" w:cs="Open Sans"/>
                <w:b/>
                <w:bCs/>
                <w:caps/>
                <w:color w:val="EEEEEE"/>
                <w:spacing w:val="10"/>
                <w:sz w:val="26"/>
                <w:szCs w:val="26"/>
                <w:shd w:val="clear" w:color="auto" w:fill="auto"/>
              </w:rPr>
              <w:t>NOLOGIES</w:t>
            </w:r>
          </w:p>
          <w:p w14:paraId="7EE7C265" w14:textId="7B7E3960" w:rsidR="0066129C" w:rsidRPr="00746A74" w:rsidRDefault="00000000" w:rsidP="00CA7AD5">
            <w:pPr>
              <w:pStyle w:val="documentulli"/>
              <w:spacing w:line="276" w:lineRule="auto"/>
              <w:ind w:left="508" w:right="500"/>
              <w:rPr>
                <w:rStyle w:val="span"/>
                <w:rFonts w:ascii="Open Sans" w:eastAsia="Palatino Linotype" w:hAnsi="Open Sans" w:cs="Open Sans"/>
                <w:color w:val="EEEEEE"/>
              </w:rPr>
            </w:pPr>
            <w:r w:rsidRPr="00746A74">
              <w:rPr>
                <w:rStyle w:val="span"/>
                <w:rFonts w:ascii="Open Sans" w:eastAsia="Palatino Linotype" w:hAnsi="Open Sans" w:cs="Open Sans"/>
                <w:color w:val="EEEEEE"/>
              </w:rPr>
              <w:t>HTML, CSS, WordPress, JavaScript, Typescript jQuery, Bootstrap, Git, SQL, Java, C, C++, .NET Razor</w:t>
            </w:r>
            <w:r w:rsidR="00F97B79">
              <w:rPr>
                <w:rStyle w:val="span"/>
                <w:rFonts w:ascii="Open Sans" w:eastAsia="Palatino Linotype" w:hAnsi="Open Sans" w:cs="Open Sans"/>
                <w:color w:val="EEEEEE"/>
              </w:rPr>
              <w:t xml:space="preserve"> </w:t>
            </w:r>
            <w:r w:rsidRPr="00746A74">
              <w:rPr>
                <w:rStyle w:val="span"/>
                <w:rFonts w:ascii="Open Sans" w:eastAsia="Palatino Linotype" w:hAnsi="Open Sans" w:cs="Open Sans"/>
                <w:color w:val="EEEEEE"/>
              </w:rPr>
              <w:t xml:space="preserve">Page, ReactJS, Redux, </w:t>
            </w:r>
            <w:proofErr w:type="spellStart"/>
            <w:r w:rsidRPr="00746A74">
              <w:rPr>
                <w:rStyle w:val="span"/>
                <w:rFonts w:ascii="Open Sans" w:eastAsia="Palatino Linotype" w:hAnsi="Open Sans" w:cs="Open Sans"/>
                <w:color w:val="EEEEEE"/>
              </w:rPr>
              <w:t>GraphQL</w:t>
            </w:r>
            <w:proofErr w:type="spellEnd"/>
            <w:r w:rsidRPr="00746A74">
              <w:rPr>
                <w:rStyle w:val="span"/>
                <w:rFonts w:ascii="Open Sans" w:eastAsia="Palatino Linotype" w:hAnsi="Open Sans" w:cs="Open Sans"/>
                <w:color w:val="EEEEEE"/>
              </w:rPr>
              <w:t xml:space="preserve">, </w:t>
            </w:r>
            <w:proofErr w:type="spellStart"/>
            <w:r w:rsidRPr="00746A74">
              <w:rPr>
                <w:rStyle w:val="span"/>
                <w:rFonts w:ascii="Open Sans" w:eastAsia="Palatino Linotype" w:hAnsi="Open Sans" w:cs="Open Sans"/>
                <w:color w:val="EEEEEE"/>
              </w:rPr>
              <w:t>MaterialU</w:t>
            </w:r>
            <w:r w:rsidR="009C76C0">
              <w:rPr>
                <w:rStyle w:val="span"/>
                <w:rFonts w:ascii="Open Sans" w:eastAsia="Palatino Linotype" w:hAnsi="Open Sans" w:cs="Open Sans"/>
                <w:color w:val="EEEEEE"/>
              </w:rPr>
              <w:t>I</w:t>
            </w:r>
            <w:proofErr w:type="spellEnd"/>
            <w:r w:rsidRPr="00746A74">
              <w:rPr>
                <w:rStyle w:val="span"/>
                <w:rFonts w:ascii="Open Sans" w:eastAsia="Palatino Linotype" w:hAnsi="Open Sans" w:cs="Open Sans"/>
                <w:color w:val="EEEEEE"/>
              </w:rPr>
              <w:t xml:space="preserve">, </w:t>
            </w:r>
            <w:proofErr w:type="spellStart"/>
            <w:r w:rsidR="009C76C0">
              <w:rPr>
                <w:rStyle w:val="span"/>
                <w:rFonts w:ascii="Open Sans" w:eastAsia="Palatino Linotype" w:hAnsi="Open Sans" w:cs="Open Sans"/>
                <w:color w:val="EEEEEE"/>
              </w:rPr>
              <w:t>N</w:t>
            </w:r>
            <w:r w:rsidRPr="00746A74">
              <w:rPr>
                <w:rStyle w:val="span"/>
                <w:rFonts w:ascii="Open Sans" w:eastAsia="Palatino Linotype" w:hAnsi="Open Sans" w:cs="Open Sans"/>
                <w:color w:val="EEEEEE"/>
              </w:rPr>
              <w:t>extJS</w:t>
            </w:r>
            <w:proofErr w:type="spellEnd"/>
            <w:r w:rsidRPr="00746A74">
              <w:rPr>
                <w:rStyle w:val="span"/>
                <w:rFonts w:ascii="Open Sans" w:eastAsia="Palatino Linotype" w:hAnsi="Open Sans" w:cs="Open Sans"/>
                <w:color w:val="EEEEEE"/>
              </w:rPr>
              <w:t xml:space="preserve">, </w:t>
            </w:r>
            <w:proofErr w:type="spellStart"/>
            <w:r w:rsidRPr="00746A74">
              <w:rPr>
                <w:rStyle w:val="span"/>
                <w:rFonts w:ascii="Open Sans" w:eastAsia="Palatino Linotype" w:hAnsi="Open Sans" w:cs="Open Sans"/>
                <w:color w:val="EEEEEE"/>
              </w:rPr>
              <w:t>marmelab</w:t>
            </w:r>
            <w:proofErr w:type="spellEnd"/>
            <w:r w:rsidRPr="00746A74">
              <w:rPr>
                <w:rStyle w:val="span"/>
                <w:rFonts w:ascii="Open Sans" w:eastAsia="Palatino Linotype" w:hAnsi="Open Sans" w:cs="Open Sans"/>
                <w:color w:val="EEEEEE"/>
              </w:rPr>
              <w:t xml:space="preserve">, Docker, </w:t>
            </w:r>
            <w:proofErr w:type="spellStart"/>
            <w:r w:rsidRPr="00746A74">
              <w:rPr>
                <w:rStyle w:val="span"/>
                <w:rFonts w:ascii="Open Sans" w:eastAsia="Palatino Linotype" w:hAnsi="Open Sans" w:cs="Open Sans"/>
                <w:color w:val="EEEEEE"/>
              </w:rPr>
              <w:t>Hasura</w:t>
            </w:r>
            <w:proofErr w:type="spellEnd"/>
            <w:r w:rsidRPr="00746A74">
              <w:rPr>
                <w:rStyle w:val="span"/>
                <w:rFonts w:ascii="Open Sans" w:eastAsia="Palatino Linotype" w:hAnsi="Open Sans" w:cs="Open Sans"/>
                <w:color w:val="EEEEEE"/>
              </w:rPr>
              <w:t>, Docker</w:t>
            </w:r>
            <w:r w:rsidR="009C76C0">
              <w:rPr>
                <w:rStyle w:val="span"/>
                <w:rFonts w:ascii="Open Sans" w:eastAsia="Palatino Linotype" w:hAnsi="Open Sans" w:cs="Open Sans"/>
                <w:color w:val="EEEEEE"/>
              </w:rPr>
              <w:t>, Prisma</w:t>
            </w:r>
            <w:r w:rsidR="00031B0F">
              <w:rPr>
                <w:rStyle w:val="span"/>
                <w:rFonts w:ascii="Open Sans" w:eastAsia="Palatino Linotype" w:hAnsi="Open Sans" w:cs="Open Sans"/>
                <w:color w:val="EEEEEE"/>
              </w:rPr>
              <w:t>, MERN</w:t>
            </w:r>
          </w:p>
          <w:p w14:paraId="7C631595" w14:textId="5B685E90" w:rsidR="004B4F19" w:rsidRPr="00746A74" w:rsidRDefault="004B4F19" w:rsidP="00B7779B">
            <w:pPr>
              <w:pStyle w:val="documentulli"/>
              <w:spacing w:line="260" w:lineRule="atLeast"/>
              <w:ind w:left="508" w:right="500"/>
              <w:rPr>
                <w:rStyle w:val="span"/>
                <w:rFonts w:ascii="Open Sans" w:eastAsia="Palatino Linotype" w:hAnsi="Open Sans" w:cs="Open Sans"/>
                <w:color w:val="FFFFFF"/>
                <w:sz w:val="20"/>
                <w:szCs w:val="20"/>
              </w:rPr>
            </w:pPr>
          </w:p>
          <w:p w14:paraId="46F80647" w14:textId="14C1EC45" w:rsidR="00B7779B" w:rsidRPr="00746A74" w:rsidRDefault="00B7779B" w:rsidP="00B7779B">
            <w:pPr>
              <w:pStyle w:val="documentulli"/>
              <w:spacing w:line="260" w:lineRule="atLeast"/>
              <w:ind w:left="508" w:right="500"/>
              <w:rPr>
                <w:rStyle w:val="span"/>
                <w:rFonts w:ascii="Open Sans" w:eastAsia="Palatino Linotype" w:hAnsi="Open Sans" w:cs="Open Sans"/>
                <w:color w:val="FFFFFF"/>
              </w:rPr>
            </w:pPr>
          </w:p>
          <w:p w14:paraId="3FAB08E9" w14:textId="7C469A30" w:rsidR="00B7779B" w:rsidRPr="002E4A80" w:rsidRDefault="00B7779B" w:rsidP="00CA7AD5">
            <w:pPr>
              <w:pStyle w:val="documentparentContainerleft-boxsectiontitle"/>
              <w:pBdr>
                <w:bottom w:val="none" w:sz="0" w:space="5" w:color="auto"/>
              </w:pBdr>
              <w:spacing w:line="276" w:lineRule="auto"/>
              <w:ind w:left="500" w:right="500"/>
              <w:rPr>
                <w:rStyle w:val="span"/>
                <w:rFonts w:ascii="Open Sans" w:eastAsia="Palatino Linotype" w:hAnsi="Open Sans" w:cs="Open Sans"/>
                <w:b/>
                <w:bCs/>
                <w:caps/>
                <w:spacing w:val="10"/>
                <w:sz w:val="26"/>
                <w:szCs w:val="26"/>
              </w:rPr>
            </w:pPr>
            <w:r w:rsidRPr="002E4A80">
              <w:rPr>
                <w:rStyle w:val="documentskn-mli8parentContainerleft-box"/>
                <w:rFonts w:ascii="Open Sans" w:eastAsia="Palatino Linotype" w:hAnsi="Open Sans" w:cs="Open Sans"/>
                <w:b/>
                <w:bCs/>
                <w:caps/>
                <w:spacing w:val="10"/>
                <w:sz w:val="26"/>
                <w:szCs w:val="26"/>
                <w:shd w:val="clear" w:color="auto" w:fill="auto"/>
              </w:rPr>
              <w:t>familiarity of the ff. tech</w:t>
            </w:r>
            <w:r w:rsidR="004B4F19" w:rsidRPr="002E4A80">
              <w:rPr>
                <w:rStyle w:val="documentskn-mli8parentContainerleft-box"/>
                <w:rFonts w:ascii="Open Sans" w:eastAsia="Palatino Linotype" w:hAnsi="Open Sans" w:cs="Open Sans"/>
                <w:b/>
                <w:bCs/>
                <w:caps/>
                <w:spacing w:val="10"/>
                <w:sz w:val="26"/>
                <w:szCs w:val="26"/>
                <w:shd w:val="clear" w:color="auto" w:fill="auto"/>
              </w:rPr>
              <w:t>NOLOGIES</w:t>
            </w:r>
          </w:p>
          <w:p w14:paraId="7C19FB10" w14:textId="38179B84" w:rsidR="0066129C" w:rsidRPr="00746A74" w:rsidRDefault="00000000" w:rsidP="00CA7AD5">
            <w:pPr>
              <w:pStyle w:val="documentulli"/>
              <w:spacing w:line="276" w:lineRule="auto"/>
              <w:ind w:left="508" w:right="500"/>
              <w:rPr>
                <w:rStyle w:val="span"/>
                <w:rFonts w:ascii="Open Sans" w:eastAsia="Palatino Linotype" w:hAnsi="Open Sans" w:cs="Open Sans"/>
                <w:color w:val="FFFFFF"/>
              </w:rPr>
            </w:pPr>
            <w:r w:rsidRPr="00746A74">
              <w:rPr>
                <w:rStyle w:val="span"/>
                <w:rFonts w:ascii="Open Sans" w:eastAsia="Palatino Linotype" w:hAnsi="Open Sans" w:cs="Open Sans"/>
                <w:color w:val="FFFFFF"/>
              </w:rPr>
              <w:t xml:space="preserve">Android Studio, Eclipse IDE, NetBeans IDE, Turbo C, Dev C, Arduino, XAMPP, </w:t>
            </w:r>
            <w:proofErr w:type="spellStart"/>
            <w:r w:rsidRPr="00746A74">
              <w:rPr>
                <w:rStyle w:val="span"/>
                <w:rFonts w:ascii="Open Sans" w:eastAsia="Palatino Linotype" w:hAnsi="Open Sans" w:cs="Open Sans"/>
                <w:color w:val="FFFFFF"/>
              </w:rPr>
              <w:t>Wampp</w:t>
            </w:r>
            <w:proofErr w:type="spellEnd"/>
            <w:r w:rsidRPr="00746A74">
              <w:rPr>
                <w:rStyle w:val="span"/>
                <w:rFonts w:ascii="Open Sans" w:eastAsia="Palatino Linotype" w:hAnsi="Open Sans" w:cs="Open Sans"/>
                <w:color w:val="FFFFFF"/>
              </w:rPr>
              <w:t>, Affinity Photo,</w:t>
            </w:r>
            <w:r w:rsidR="00B13147">
              <w:rPr>
                <w:rStyle w:val="span"/>
                <w:rFonts w:ascii="Open Sans" w:eastAsia="Palatino Linotype" w:hAnsi="Open Sans" w:cs="Open Sans"/>
                <w:color w:val="FFFFFF"/>
              </w:rPr>
              <w:t xml:space="preserve"> </w:t>
            </w:r>
            <w:r w:rsidRPr="00746A74">
              <w:rPr>
                <w:rStyle w:val="span"/>
                <w:rFonts w:ascii="Open Sans" w:eastAsia="Palatino Linotype" w:hAnsi="Open Sans" w:cs="Open Sans"/>
                <w:color w:val="FFFFFF"/>
              </w:rPr>
              <w:t>Affinity Designer, CMDER, Code Block, Proteus ISIS, Just Color Picker, Notepad++, Sublime, Postman,</w:t>
            </w:r>
          </w:p>
          <w:p w14:paraId="0BC17DCA" w14:textId="4EE02B4D" w:rsidR="0066129C" w:rsidRPr="00746A74" w:rsidRDefault="00000000" w:rsidP="00CA7AD5">
            <w:pPr>
              <w:pStyle w:val="documentulli"/>
              <w:spacing w:line="276" w:lineRule="auto"/>
              <w:ind w:left="508" w:right="500"/>
              <w:rPr>
                <w:rStyle w:val="span"/>
                <w:rFonts w:ascii="Open Sans" w:eastAsia="Palatino Linotype" w:hAnsi="Open Sans" w:cs="Open Sans"/>
                <w:color w:val="FFFFFF"/>
              </w:rPr>
            </w:pPr>
            <w:r w:rsidRPr="00746A74">
              <w:rPr>
                <w:rStyle w:val="span"/>
                <w:rFonts w:ascii="Open Sans" w:eastAsia="Palatino Linotype" w:hAnsi="Open Sans" w:cs="Open Sans"/>
                <w:color w:val="FFFFFF"/>
              </w:rPr>
              <w:t xml:space="preserve">Git Bash, Visual Studio Code, Visual Studio, </w:t>
            </w:r>
            <w:proofErr w:type="spellStart"/>
            <w:r w:rsidR="00BF7D53" w:rsidRPr="00746A74">
              <w:rPr>
                <w:rStyle w:val="span"/>
                <w:rFonts w:ascii="Open Sans" w:eastAsia="Palatino Linotype" w:hAnsi="Open Sans" w:cs="Open Sans"/>
                <w:color w:val="FFFFFF"/>
              </w:rPr>
              <w:t>HeidiSQL</w:t>
            </w:r>
            <w:proofErr w:type="spellEnd"/>
            <w:r w:rsidRPr="00746A74">
              <w:rPr>
                <w:rStyle w:val="span"/>
                <w:rFonts w:ascii="Open Sans" w:eastAsia="Palatino Linotype" w:hAnsi="Open Sans" w:cs="Open Sans"/>
                <w:color w:val="FFFFFF"/>
              </w:rPr>
              <w:t xml:space="preserve">, IntelliJ, </w:t>
            </w:r>
            <w:proofErr w:type="spellStart"/>
            <w:r w:rsidRPr="00746A74">
              <w:rPr>
                <w:rStyle w:val="span"/>
                <w:rFonts w:ascii="Open Sans" w:eastAsia="Palatino Linotype" w:hAnsi="Open Sans" w:cs="Open Sans"/>
                <w:color w:val="FFFFFF"/>
              </w:rPr>
              <w:t>Shocut</w:t>
            </w:r>
            <w:proofErr w:type="spellEnd"/>
          </w:p>
          <w:p w14:paraId="1903744B" w14:textId="08EA15B3" w:rsidR="0066129C" w:rsidRPr="00746A74" w:rsidRDefault="00FF0059">
            <w:pPr>
              <w:pStyle w:val="documentulli"/>
              <w:numPr>
                <w:ilvl w:val="0"/>
                <w:numId w:val="3"/>
              </w:numPr>
              <w:spacing w:before="60" w:line="260" w:lineRule="atLeast"/>
              <w:ind w:left="700" w:right="500" w:hanging="192"/>
              <w:rPr>
                <w:rStyle w:val="documentskn-mli8parentContainerleft-box"/>
                <w:rFonts w:ascii="Open Sans" w:eastAsia="Palatino Linotype" w:hAnsi="Open Sans" w:cs="Open Sans"/>
                <w:vanish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Fonts w:ascii="Open Sans" w:eastAsia="Palatino Linotype" w:hAnsi="Open Sans" w:cs="Open Sans"/>
                <w:b/>
                <w:bCs/>
                <w:caps/>
                <w:noProof/>
                <w:color w:val="020303"/>
                <w:spacing w:val="1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7EE9722" wp14:editId="735A2113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189230</wp:posOffset>
                      </wp:positionV>
                      <wp:extent cx="2947988" cy="491310"/>
                      <wp:effectExtent l="0" t="0" r="5080" b="0"/>
                      <wp:wrapNone/>
                      <wp:docPr id="1198546263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47988" cy="4913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22222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9B3FA9" id="Rectangle 17" o:spid="_x0000_s1026" style="position:absolute;margin-left:0;margin-top:14.9pt;width:232.15pt;height:38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" fillcolor="#222" stroked="f" strokeweight="2pt"/>
                  </w:pict>
                </mc:Fallback>
              </mc:AlternateContent>
            </w:r>
            <w:r w:rsidR="00000000" w:rsidRPr="00746A74">
              <w:rPr>
                <w:rStyle w:val="documentskn-mli8parentContainerleft-box"/>
                <w:rFonts w:ascii="Open Sans" w:eastAsia="Palatino Linotype" w:hAnsi="Open Sans" w:cs="Open Sans"/>
                <w:vanish/>
                <w:color w:val="FFFFFF"/>
                <w:sz w:val="20"/>
                <w:szCs w:val="20"/>
                <w:shd w:val="clear" w:color="auto" w:fill="auto"/>
              </w:rPr>
              <w:t>FAMILIARITY OF</w:t>
            </w:r>
          </w:p>
          <w:p w14:paraId="349126C8" w14:textId="77777777" w:rsidR="0066129C" w:rsidRPr="00746A74" w:rsidRDefault="00000000">
            <w:pPr>
              <w:pStyle w:val="documentulli"/>
              <w:numPr>
                <w:ilvl w:val="0"/>
                <w:numId w:val="3"/>
              </w:numPr>
              <w:spacing w:line="260" w:lineRule="atLeast"/>
              <w:ind w:left="700" w:right="500" w:hanging="192"/>
              <w:rPr>
                <w:rStyle w:val="documentskn-mli8parentContainerleft-box"/>
                <w:rFonts w:ascii="Open Sans" w:eastAsia="Palatino Linotype" w:hAnsi="Open Sans" w:cs="Open Sans"/>
                <w:vanish/>
                <w:color w:val="FFFFFF"/>
                <w:sz w:val="20"/>
                <w:szCs w:val="20"/>
                <w:shd w:val="clear" w:color="auto" w:fill="auto"/>
              </w:rPr>
            </w:pPr>
            <w:r w:rsidRPr="00746A74">
              <w:rPr>
                <w:rStyle w:val="documentskn-mli8parentContainerleft-box"/>
                <w:rFonts w:ascii="Open Sans" w:eastAsia="Palatino Linotype" w:hAnsi="Open Sans" w:cs="Open Sans"/>
                <w:vanish/>
                <w:color w:val="FFFFFF"/>
                <w:sz w:val="20"/>
                <w:szCs w:val="20"/>
                <w:shd w:val="clear" w:color="auto" w:fill="auto"/>
              </w:rPr>
              <w:t>THE FOLLOWING TECHNOLOGIES</w:t>
            </w:r>
          </w:p>
          <w:p w14:paraId="3F898FB6" w14:textId="77777777" w:rsidR="0066129C" w:rsidRPr="00746A74" w:rsidRDefault="00000000">
            <w:pPr>
              <w:pStyle w:val="documentulli"/>
              <w:numPr>
                <w:ilvl w:val="0"/>
                <w:numId w:val="3"/>
              </w:numPr>
              <w:spacing w:line="260" w:lineRule="atLeast"/>
              <w:ind w:left="700" w:right="500" w:hanging="192"/>
              <w:rPr>
                <w:rStyle w:val="documentskn-mli8parentContainerleft-box"/>
                <w:rFonts w:ascii="Open Sans" w:eastAsia="Palatino Linotype" w:hAnsi="Open Sans" w:cs="Open Sans"/>
                <w:vanish/>
                <w:color w:val="FFFFFF"/>
                <w:sz w:val="20"/>
                <w:szCs w:val="20"/>
                <w:shd w:val="clear" w:color="auto" w:fill="auto"/>
              </w:rPr>
            </w:pPr>
            <w:r w:rsidRPr="00746A74">
              <w:rPr>
                <w:rStyle w:val="documentskn-mli8parentContainerleft-box"/>
                <w:rFonts w:ascii="Open Sans" w:eastAsia="Palatino Linotype" w:hAnsi="Open Sans" w:cs="Open Sans"/>
                <w:vanish/>
                <w:color w:val="FFFFFF"/>
                <w:sz w:val="20"/>
                <w:szCs w:val="20"/>
                <w:shd w:val="clear" w:color="auto" w:fill="auto"/>
              </w:rPr>
              <w:t>HTML, CSS, WordPress, JavaScript, Typescript jQuery, Bootstrap5, Git, SQL, Java, C, C++, .NET Razor</w:t>
            </w:r>
          </w:p>
          <w:p w14:paraId="1B5B16C8" w14:textId="77777777" w:rsidR="0066129C" w:rsidRPr="00746A74" w:rsidRDefault="00000000">
            <w:pPr>
              <w:pStyle w:val="documentulli"/>
              <w:numPr>
                <w:ilvl w:val="0"/>
                <w:numId w:val="3"/>
              </w:numPr>
              <w:spacing w:line="260" w:lineRule="atLeast"/>
              <w:ind w:left="700" w:right="500" w:hanging="192"/>
              <w:rPr>
                <w:rStyle w:val="documentskn-mli8parentContainerleft-box"/>
                <w:rFonts w:ascii="Open Sans" w:eastAsia="Palatino Linotype" w:hAnsi="Open Sans" w:cs="Open Sans"/>
                <w:vanish/>
                <w:color w:val="FFFFFF"/>
                <w:sz w:val="20"/>
                <w:szCs w:val="20"/>
                <w:shd w:val="clear" w:color="auto" w:fill="auto"/>
              </w:rPr>
            </w:pPr>
            <w:r w:rsidRPr="00746A74">
              <w:rPr>
                <w:rStyle w:val="documentskn-mli8parentContainerleft-box"/>
                <w:rFonts w:ascii="Open Sans" w:eastAsia="Palatino Linotype" w:hAnsi="Open Sans" w:cs="Open Sans"/>
                <w:vanish/>
                <w:color w:val="FFFFFF"/>
                <w:sz w:val="20"/>
                <w:szCs w:val="20"/>
                <w:shd w:val="clear" w:color="auto" w:fill="auto"/>
              </w:rPr>
              <w:t>Page, ReactJS, Redux, GraphQL, MaterialUI5, nextJS, marmelab, Docker, Hasura, Docker</w:t>
            </w:r>
          </w:p>
          <w:p w14:paraId="1085AC15" w14:textId="77777777" w:rsidR="0066129C" w:rsidRPr="00746A74" w:rsidRDefault="00000000">
            <w:pPr>
              <w:pStyle w:val="documentulli"/>
              <w:numPr>
                <w:ilvl w:val="0"/>
                <w:numId w:val="4"/>
              </w:numPr>
              <w:spacing w:line="260" w:lineRule="atLeast"/>
              <w:ind w:left="700" w:right="500" w:hanging="192"/>
              <w:rPr>
                <w:rStyle w:val="documentskn-mli8parentContainerleft-box"/>
                <w:rFonts w:ascii="Open Sans" w:eastAsia="Palatino Linotype" w:hAnsi="Open Sans" w:cs="Open Sans"/>
                <w:vanish/>
                <w:color w:val="FFFFFF"/>
                <w:sz w:val="20"/>
                <w:szCs w:val="20"/>
                <w:shd w:val="clear" w:color="auto" w:fill="auto"/>
              </w:rPr>
            </w:pPr>
            <w:r w:rsidRPr="00746A74">
              <w:rPr>
                <w:rStyle w:val="documentskn-mli8parentContainerleft-box"/>
                <w:rFonts w:ascii="Open Sans" w:eastAsia="Palatino Linotype" w:hAnsi="Open Sans" w:cs="Open Sans"/>
                <w:vanish/>
                <w:color w:val="FFFFFF"/>
                <w:sz w:val="20"/>
                <w:szCs w:val="20"/>
                <w:shd w:val="clear" w:color="auto" w:fill="auto"/>
              </w:rPr>
              <w:t>FAMILIARITY OF THE FOLLOWING SOFTWARE</w:t>
            </w:r>
          </w:p>
          <w:p w14:paraId="732768A8" w14:textId="77777777" w:rsidR="0066129C" w:rsidRPr="00746A74" w:rsidRDefault="00000000">
            <w:pPr>
              <w:pStyle w:val="documentulli"/>
              <w:numPr>
                <w:ilvl w:val="0"/>
                <w:numId w:val="4"/>
              </w:numPr>
              <w:spacing w:line="260" w:lineRule="atLeast"/>
              <w:ind w:left="700" w:right="500" w:hanging="192"/>
              <w:rPr>
                <w:rStyle w:val="documentskn-mli8parentContainerleft-box"/>
                <w:rFonts w:ascii="Open Sans" w:eastAsia="Palatino Linotype" w:hAnsi="Open Sans" w:cs="Open Sans"/>
                <w:vanish/>
                <w:color w:val="FFFFFF"/>
                <w:sz w:val="20"/>
                <w:szCs w:val="20"/>
                <w:shd w:val="clear" w:color="auto" w:fill="auto"/>
              </w:rPr>
            </w:pPr>
            <w:r w:rsidRPr="00746A74">
              <w:rPr>
                <w:rStyle w:val="documentskn-mli8parentContainerleft-box"/>
                <w:rFonts w:ascii="Open Sans" w:eastAsia="Palatino Linotype" w:hAnsi="Open Sans" w:cs="Open Sans"/>
                <w:vanish/>
                <w:color w:val="FFFFFF"/>
                <w:sz w:val="20"/>
                <w:szCs w:val="20"/>
                <w:shd w:val="clear" w:color="auto" w:fill="auto"/>
              </w:rPr>
              <w:t>Android Studio, Eclipse IDE, NetBeans IDE, Turbo C, Dev C, Arduino, XAMPP, Wampp, Affinity Photo,</w:t>
            </w:r>
          </w:p>
          <w:p w14:paraId="49E6FCBA" w14:textId="77777777" w:rsidR="0066129C" w:rsidRPr="00746A74" w:rsidRDefault="00000000">
            <w:pPr>
              <w:pStyle w:val="documentulli"/>
              <w:numPr>
                <w:ilvl w:val="0"/>
                <w:numId w:val="4"/>
              </w:numPr>
              <w:spacing w:line="260" w:lineRule="atLeast"/>
              <w:ind w:left="700" w:right="500" w:hanging="192"/>
              <w:rPr>
                <w:rStyle w:val="documentskn-mli8parentContainerleft-box"/>
                <w:rFonts w:ascii="Open Sans" w:eastAsia="Palatino Linotype" w:hAnsi="Open Sans" w:cs="Open Sans"/>
                <w:vanish/>
                <w:color w:val="FFFFFF"/>
                <w:sz w:val="20"/>
                <w:szCs w:val="20"/>
                <w:shd w:val="clear" w:color="auto" w:fill="auto"/>
              </w:rPr>
            </w:pPr>
            <w:r w:rsidRPr="00746A74">
              <w:rPr>
                <w:rStyle w:val="documentskn-mli8parentContainerleft-box"/>
                <w:rFonts w:ascii="Open Sans" w:eastAsia="Palatino Linotype" w:hAnsi="Open Sans" w:cs="Open Sans"/>
                <w:vanish/>
                <w:color w:val="FFFFFF"/>
                <w:sz w:val="20"/>
                <w:szCs w:val="20"/>
                <w:shd w:val="clear" w:color="auto" w:fill="auto"/>
              </w:rPr>
              <w:t>Affinity Designer, CMDER, Code Block, Proteus ISIS, Just Color Picker, Notepad++, Sublime, Postman,</w:t>
            </w:r>
          </w:p>
          <w:p w14:paraId="3D7A439D" w14:textId="77777777" w:rsidR="0066129C" w:rsidRPr="00746A74" w:rsidRDefault="00000000">
            <w:pPr>
              <w:pStyle w:val="documentulli"/>
              <w:numPr>
                <w:ilvl w:val="0"/>
                <w:numId w:val="4"/>
              </w:numPr>
              <w:spacing w:line="260" w:lineRule="atLeast"/>
              <w:ind w:left="700" w:right="500" w:hanging="192"/>
              <w:rPr>
                <w:rStyle w:val="documentskn-mli8parentContainerleft-box"/>
                <w:rFonts w:ascii="Open Sans" w:eastAsia="Palatino Linotype" w:hAnsi="Open Sans" w:cs="Open Sans"/>
                <w:vanish/>
                <w:color w:val="FFFFFF"/>
                <w:sz w:val="20"/>
                <w:szCs w:val="20"/>
                <w:shd w:val="clear" w:color="auto" w:fill="auto"/>
              </w:rPr>
            </w:pPr>
            <w:r w:rsidRPr="00746A74">
              <w:rPr>
                <w:rStyle w:val="documentskn-mli8parentContainerleft-box"/>
                <w:rFonts w:ascii="Open Sans" w:eastAsia="Palatino Linotype" w:hAnsi="Open Sans" w:cs="Open Sans"/>
                <w:vanish/>
                <w:color w:val="FFFFFF"/>
                <w:sz w:val="20"/>
                <w:szCs w:val="20"/>
                <w:shd w:val="clear" w:color="auto" w:fill="auto"/>
              </w:rPr>
              <w:t>Git Bash, Visual Studio Code, Visual Studio, HeidiSQL, IntelliJ, Shocut</w:t>
            </w:r>
          </w:p>
          <w:p w14:paraId="1680A1EC" w14:textId="77777777" w:rsidR="0066129C" w:rsidRPr="00746A74" w:rsidRDefault="0066129C">
            <w:pPr>
              <w:pStyle w:val="div"/>
              <w:spacing w:line="400" w:lineRule="exact"/>
              <w:ind w:left="500" w:right="500"/>
              <w:rPr>
                <w:rStyle w:val="documentskn-mli8parentContainerleft-box"/>
                <w:rFonts w:ascii="Open Sans" w:eastAsia="Palatino Linotype" w:hAnsi="Open Sans" w:cs="Open Sans"/>
                <w:color w:val="FFFFFF"/>
                <w:sz w:val="20"/>
                <w:szCs w:val="20"/>
                <w:shd w:val="clear" w:color="auto" w:fill="auto"/>
              </w:rPr>
            </w:pPr>
          </w:p>
          <w:p w14:paraId="1C6B0FDE" w14:textId="207C732B" w:rsidR="0066129C" w:rsidRPr="00746A74" w:rsidRDefault="0066129C" w:rsidP="004B4F19">
            <w:pPr>
              <w:pStyle w:val="documentulli"/>
              <w:spacing w:after="400" w:line="260" w:lineRule="atLeast"/>
              <w:ind w:right="500"/>
              <w:rPr>
                <w:rStyle w:val="documentskn-mli8parentContainerleft-box"/>
                <w:rFonts w:ascii="Open Sans" w:eastAsia="Palatino Linotype" w:hAnsi="Open Sans" w:cs="Open Sans"/>
                <w:color w:val="FFFFFF"/>
                <w:sz w:val="20"/>
                <w:szCs w:val="20"/>
                <w:shd w:val="clear" w:color="auto" w:fill="auto"/>
              </w:rPr>
            </w:pPr>
          </w:p>
        </w:tc>
        <w:tc>
          <w:tcPr>
            <w:tcW w:w="50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24C7850" w14:textId="2D7B4090" w:rsidR="0066129C" w:rsidRPr="00746A74" w:rsidRDefault="0066129C">
            <w:pPr>
              <w:pStyle w:val="documentpaddingcellParagraph"/>
              <w:spacing w:line="260" w:lineRule="atLeast"/>
              <w:textAlignment w:val="auto"/>
              <w:rPr>
                <w:rStyle w:val="documentpaddingcell"/>
                <w:rFonts w:ascii="Open Sans" w:eastAsia="Palatino Linotype" w:hAnsi="Open Sans" w:cs="Open Sans"/>
                <w:color w:val="020303"/>
                <w:sz w:val="20"/>
                <w:szCs w:val="20"/>
              </w:rPr>
            </w:pPr>
          </w:p>
        </w:tc>
        <w:tc>
          <w:tcPr>
            <w:tcW w:w="6266" w:type="dxa"/>
            <w:tcMar>
              <w:top w:w="500" w:type="dxa"/>
              <w:left w:w="0" w:type="dxa"/>
              <w:bottom w:w="500" w:type="dxa"/>
              <w:right w:w="0" w:type="dxa"/>
            </w:tcMar>
            <w:hideMark/>
          </w:tcPr>
          <w:p w14:paraId="3C3415C2" w14:textId="2732E8BA" w:rsidR="0066129C" w:rsidRDefault="007C248F">
            <w:pPr>
              <w:pStyle w:val="documentright-boxsectionnth-child1bordercell"/>
              <w:pBdr>
                <w:top w:val="single" w:sz="16" w:space="0" w:color="4A4A4A"/>
              </w:pBdr>
              <w:spacing w:line="260" w:lineRule="atLeast"/>
              <w:rPr>
                <w:rStyle w:val="documentskn-mli8parentContainerright-box"/>
                <w:rFonts w:ascii="Open Sans" w:eastAsia="Palatino Linotype" w:hAnsi="Open Sans" w:cs="Open Sans"/>
                <w:vanish w:val="0"/>
                <w:color w:val="333333"/>
                <w:sz w:val="20"/>
                <w:szCs w:val="20"/>
              </w:rPr>
            </w:pPr>
            <w:r>
              <w:rPr>
                <w:rFonts w:ascii="Open Sans" w:eastAsia="Palatino Linotype" w:hAnsi="Open Sans" w:cs="Open Sans"/>
                <w:noProof/>
                <w:vanish w:val="0"/>
                <w:color w:val="333333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7215" behindDoc="0" locked="0" layoutInCell="1" allowOverlap="1" wp14:anchorId="6716EE60" wp14:editId="3B968339">
                      <wp:simplePos x="0" y="0"/>
                      <wp:positionH relativeFrom="column">
                        <wp:posOffset>-3263900</wp:posOffset>
                      </wp:positionH>
                      <wp:positionV relativeFrom="paragraph">
                        <wp:posOffset>-327024</wp:posOffset>
                      </wp:positionV>
                      <wp:extent cx="7667625" cy="1295400"/>
                      <wp:effectExtent l="0" t="0" r="9525" b="0"/>
                      <wp:wrapNone/>
                      <wp:docPr id="1137827229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67625" cy="1295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11111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6BCC495" w14:textId="16110A5A" w:rsidR="007C248F" w:rsidRPr="007C248F" w:rsidRDefault="007C248F" w:rsidP="007C248F">
                                  <w:pPr>
                                    <w:pStyle w:val="NoSpacing"/>
                                    <w:rPr>
                                      <w:rStyle w:val="span"/>
                                      <w:rFonts w:ascii="Open Sans" w:eastAsia="Palatino Linotype" w:hAnsi="Open Sans" w:cs="Open Sans"/>
                                      <w:color w:val="EEEEEE"/>
                                      <w:sz w:val="60"/>
                                      <w:szCs w:val="60"/>
                                      <w14:shadow w14:blurRad="50800" w14:dist="50800" w14:dir="5400000" w14:sx="0" w14:sy="0" w14:kx="0" w14:ky="0" w14:algn="ctr">
                                        <w14:schemeClr w14:val="tx1">
                                          <w14:alpha w14:val="65000"/>
                                        </w14:schemeClr>
                                      </w14:shadow>
                                    </w:rPr>
                                  </w:pPr>
                                  <w:r>
                                    <w:rPr>
                                      <w:rStyle w:val="span"/>
                                      <w:rFonts w:ascii="Open Sans" w:eastAsia="Palatino Linotype" w:hAnsi="Open Sans" w:cs="Open Sans"/>
                                      <w:b/>
                                      <w:bCs/>
                                      <w:caps/>
                                      <w:sz w:val="60"/>
                                      <w:szCs w:val="60"/>
                                    </w:rPr>
                                    <w:t xml:space="preserve">   </w:t>
                                  </w:r>
                                  <w:r w:rsidRPr="007C248F">
                                    <w:rPr>
                                      <w:rStyle w:val="span"/>
                                      <w:rFonts w:ascii="Open Sans" w:eastAsia="Palatino Linotype" w:hAnsi="Open Sans" w:cs="Open Sans"/>
                                      <w:b/>
                                      <w:bCs/>
                                      <w:caps/>
                                      <w:color w:val="EEEEEE"/>
                                      <w:sz w:val="60"/>
                                      <w:szCs w:val="60"/>
                                    </w:rPr>
                                    <w:t>Aljun</w:t>
                                  </w:r>
                                  <w:r w:rsidRPr="007C248F">
                                    <w:rPr>
                                      <w:rStyle w:val="documentskn-mli8topsectiontop-box"/>
                                      <w:rFonts w:ascii="Open Sans" w:eastAsia="Palatino Linotype" w:hAnsi="Open Sans" w:cs="Open Sans"/>
                                      <w:b/>
                                      <w:bCs/>
                                      <w:caps/>
                                      <w:color w:val="EEEEEE"/>
                                      <w:sz w:val="60"/>
                                      <w:szCs w:val="60"/>
                                      <w:shd w:val="clear" w:color="auto" w:fill="auto"/>
                                    </w:rPr>
                                    <w:t xml:space="preserve"> </w:t>
                                  </w:r>
                                  <w:r w:rsidRPr="007C248F">
                                    <w:rPr>
                                      <w:rStyle w:val="span"/>
                                      <w:rFonts w:ascii="Open Sans" w:eastAsia="Palatino Linotype" w:hAnsi="Open Sans" w:cs="Open Sans"/>
                                      <w:b/>
                                      <w:bCs/>
                                      <w:caps/>
                                      <w:color w:val="EEEEEE"/>
                                      <w:sz w:val="60"/>
                                      <w:szCs w:val="60"/>
                                    </w:rPr>
                                    <w:t>Abrenica</w:t>
                                  </w:r>
                                  <w:r w:rsidRPr="007C248F">
                                    <w:rPr>
                                      <w:rStyle w:val="span"/>
                                      <w:rFonts w:ascii="Open Sans" w:eastAsia="Palatino Linotype" w:hAnsi="Open Sans" w:cs="Open Sans"/>
                                      <w:color w:val="EEEEEE"/>
                                      <w:sz w:val="60"/>
                                      <w:szCs w:val="60"/>
                                    </w:rPr>
                                    <w:t xml:space="preserve"> </w:t>
                                  </w:r>
                                </w:p>
                                <w:p w14:paraId="72CE815C" w14:textId="77777777" w:rsidR="007C248F" w:rsidRPr="007C248F" w:rsidRDefault="007C248F" w:rsidP="007C248F">
                                  <w:pPr>
                                    <w:pStyle w:val="NoSpacing"/>
                                    <w:rPr>
                                      <w:rFonts w:eastAsia="Palatino Linotype"/>
                                      <w:color w:val="EEEEEE"/>
                                      <w14:shadow w14:blurRad="50800" w14:dist="50800" w14:dir="0" w14:sx="0" w14:sy="0" w14:kx="0" w14:ky="0" w14:algn="ctr">
                                        <w14:srgbClr w14:val="0B0B0B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7C248F">
                                    <w:rPr>
                                      <w:rStyle w:val="span"/>
                                      <w:rFonts w:ascii="Open Sans" w:eastAsia="Palatino Linotype" w:hAnsi="Open Sans" w:cs="Open Sans"/>
                                      <w:color w:val="EEEEEE"/>
                                      <w:sz w:val="20"/>
                                      <w:szCs w:val="20"/>
                                    </w:rPr>
                                    <w:t xml:space="preserve">         https://github.com/blckclov3r</w:t>
                                  </w:r>
                                </w:p>
                                <w:p w14:paraId="1BB65FA9" w14:textId="77777777" w:rsidR="007C248F" w:rsidRDefault="007C248F" w:rsidP="007C248F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16EE60" id="Rectangle 13" o:spid="_x0000_s1026" style="position:absolute;margin-left:-257pt;margin-top:-25.75pt;width:603.75pt;height:102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" fillcolor="#111" stroked="f" strokeweight="2pt">
                      <v:textbox>
                        <w:txbxContent>
                          <w:p w14:paraId="66BCC495" w14:textId="16110A5A" w:rsidR="007C248F" w:rsidRPr="007C248F" w:rsidRDefault="007C248F" w:rsidP="007C248F">
                            <w:pPr>
                              <w:pStyle w:val="NoSpacing"/>
                              <w:rPr>
                                <w:rStyle w:val="span"/>
                                <w:rFonts w:ascii="Open Sans" w:eastAsia="Palatino Linotype" w:hAnsi="Open Sans" w:cs="Open Sans"/>
                                <w:color w:val="EEEEEE"/>
                                <w:sz w:val="60"/>
                                <w:szCs w:val="60"/>
                                <w14:shadow w14:blurRad="50800" w14:dist="50800" w14:dir="5400000" w14:sx="0" w14:sy="0" w14:kx="0" w14:ky="0" w14:algn="ctr">
                                  <w14:schemeClr w14:val="tx1">
                                    <w14:alpha w14:val="65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Style w:val="span"/>
                                <w:rFonts w:ascii="Open Sans" w:eastAsia="Palatino Linotype" w:hAnsi="Open Sans" w:cs="Open Sans"/>
                                <w:b/>
                                <w:bCs/>
                                <w:caps/>
                                <w:sz w:val="60"/>
                                <w:szCs w:val="60"/>
                              </w:rPr>
                              <w:t xml:space="preserve">   </w:t>
                            </w:r>
                            <w:r w:rsidRPr="007C248F">
                              <w:rPr>
                                <w:rStyle w:val="span"/>
                                <w:rFonts w:ascii="Open Sans" w:eastAsia="Palatino Linotype" w:hAnsi="Open Sans" w:cs="Open Sans"/>
                                <w:b/>
                                <w:bCs/>
                                <w:caps/>
                                <w:color w:val="EEEEEE"/>
                                <w:sz w:val="60"/>
                                <w:szCs w:val="60"/>
                              </w:rPr>
                              <w:t>Aljun</w:t>
                            </w:r>
                            <w:r w:rsidRPr="007C248F">
                              <w:rPr>
                                <w:rStyle w:val="documentskn-mli8topsectiontop-box"/>
                                <w:rFonts w:ascii="Open Sans" w:eastAsia="Palatino Linotype" w:hAnsi="Open Sans" w:cs="Open Sans"/>
                                <w:b/>
                                <w:bCs/>
                                <w:caps/>
                                <w:color w:val="EEEEEE"/>
                                <w:sz w:val="60"/>
                                <w:szCs w:val="60"/>
                                <w:shd w:val="clear" w:color="auto" w:fill="auto"/>
                              </w:rPr>
                              <w:t xml:space="preserve"> </w:t>
                            </w:r>
                            <w:r w:rsidRPr="007C248F">
                              <w:rPr>
                                <w:rStyle w:val="span"/>
                                <w:rFonts w:ascii="Open Sans" w:eastAsia="Palatino Linotype" w:hAnsi="Open Sans" w:cs="Open Sans"/>
                                <w:b/>
                                <w:bCs/>
                                <w:caps/>
                                <w:color w:val="EEEEEE"/>
                                <w:sz w:val="60"/>
                                <w:szCs w:val="60"/>
                              </w:rPr>
                              <w:t>Abrenica</w:t>
                            </w:r>
                            <w:r w:rsidRPr="007C248F">
                              <w:rPr>
                                <w:rStyle w:val="span"/>
                                <w:rFonts w:ascii="Open Sans" w:eastAsia="Palatino Linotype" w:hAnsi="Open Sans" w:cs="Open Sans"/>
                                <w:color w:val="EEEEEE"/>
                                <w:sz w:val="60"/>
                                <w:szCs w:val="60"/>
                              </w:rPr>
                              <w:t xml:space="preserve"> </w:t>
                            </w:r>
                          </w:p>
                          <w:p w14:paraId="72CE815C" w14:textId="77777777" w:rsidR="007C248F" w:rsidRPr="007C248F" w:rsidRDefault="007C248F" w:rsidP="007C248F">
                            <w:pPr>
                              <w:pStyle w:val="NoSpacing"/>
                              <w:rPr>
                                <w:rFonts w:eastAsia="Palatino Linotype"/>
                                <w:color w:val="EEEEEE"/>
                                <w14:shadow w14:blurRad="50800" w14:dist="50800" w14:dir="0" w14:sx="0" w14:sy="0" w14:kx="0" w14:ky="0" w14:algn="ctr">
                                  <w14:srgbClr w14:val="0B0B0B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C248F">
                              <w:rPr>
                                <w:rStyle w:val="span"/>
                                <w:rFonts w:ascii="Open Sans" w:eastAsia="Palatino Linotype" w:hAnsi="Open Sans" w:cs="Open Sans"/>
                                <w:color w:val="EEEEEE"/>
                                <w:sz w:val="20"/>
                                <w:szCs w:val="20"/>
                              </w:rPr>
                              <w:t xml:space="preserve">         https://github.com/blckclov3r</w:t>
                            </w:r>
                          </w:p>
                          <w:p w14:paraId="1BB65FA9" w14:textId="77777777" w:rsidR="007C248F" w:rsidRDefault="007C248F" w:rsidP="007C248F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00000" w:rsidRPr="00746A74">
              <w:rPr>
                <w:rStyle w:val="documentskn-mli8parentContainerright-box"/>
                <w:rFonts w:ascii="Open Sans" w:eastAsia="Palatino Linotype" w:hAnsi="Open Sans" w:cs="Open Sans"/>
                <w:color w:val="333333"/>
                <w:sz w:val="20"/>
                <w:szCs w:val="20"/>
              </w:rPr>
              <w:t> </w:t>
            </w:r>
          </w:p>
          <w:p w14:paraId="5D94A312" w14:textId="25BFD8D2" w:rsidR="00F86341" w:rsidRDefault="00F86341">
            <w:pPr>
              <w:pStyle w:val="documentright-boxsectionnth-child1bordercell"/>
              <w:pBdr>
                <w:top w:val="single" w:sz="16" w:space="0" w:color="4A4A4A"/>
              </w:pBdr>
              <w:spacing w:line="260" w:lineRule="atLeast"/>
              <w:rPr>
                <w:rStyle w:val="documentskn-mli8parentContainerright-box"/>
                <w:rFonts w:ascii="Open Sans" w:eastAsia="Palatino Linotype" w:hAnsi="Open Sans" w:cs="Open Sans"/>
                <w:vanish w:val="0"/>
                <w:color w:val="333333"/>
                <w:sz w:val="20"/>
                <w:szCs w:val="20"/>
              </w:rPr>
            </w:pPr>
          </w:p>
          <w:p w14:paraId="11B0F09F" w14:textId="23DF53B2" w:rsidR="00F86341" w:rsidRDefault="00F86341">
            <w:pPr>
              <w:pStyle w:val="documentright-boxsectionnth-child1bordercell"/>
              <w:pBdr>
                <w:top w:val="single" w:sz="16" w:space="0" w:color="4A4A4A"/>
              </w:pBdr>
              <w:spacing w:line="260" w:lineRule="atLeast"/>
              <w:rPr>
                <w:rStyle w:val="documentskn-mli8parentContainerright-box"/>
                <w:rFonts w:ascii="Open Sans" w:eastAsia="Palatino Linotype" w:hAnsi="Open Sans" w:cs="Open Sans"/>
                <w:vanish w:val="0"/>
                <w:color w:val="333333"/>
                <w:sz w:val="20"/>
                <w:szCs w:val="20"/>
              </w:rPr>
            </w:pPr>
          </w:p>
          <w:p w14:paraId="7802F685" w14:textId="3BCCE577" w:rsidR="00F86341" w:rsidRDefault="00F86341">
            <w:pPr>
              <w:pStyle w:val="documentright-boxsectionnth-child1bordercell"/>
              <w:pBdr>
                <w:top w:val="single" w:sz="16" w:space="0" w:color="4A4A4A"/>
              </w:pBdr>
              <w:spacing w:line="260" w:lineRule="atLeast"/>
              <w:rPr>
                <w:rStyle w:val="documentskn-mli8parentContainerright-box"/>
                <w:rFonts w:ascii="Open Sans" w:eastAsia="Palatino Linotype" w:hAnsi="Open Sans" w:cs="Open Sans"/>
                <w:vanish w:val="0"/>
                <w:color w:val="333333"/>
                <w:sz w:val="20"/>
                <w:szCs w:val="20"/>
              </w:rPr>
            </w:pPr>
          </w:p>
          <w:p w14:paraId="4BB8AEF2" w14:textId="61E1AAB1" w:rsidR="00F86341" w:rsidRDefault="00F86341">
            <w:pPr>
              <w:pStyle w:val="documentright-boxsectionnth-child1bordercell"/>
              <w:pBdr>
                <w:top w:val="single" w:sz="16" w:space="0" w:color="4A4A4A"/>
              </w:pBdr>
              <w:spacing w:line="260" w:lineRule="atLeast"/>
              <w:rPr>
                <w:rStyle w:val="documentskn-mli8parentContainerright-box"/>
                <w:rFonts w:ascii="Open Sans" w:eastAsia="Palatino Linotype" w:hAnsi="Open Sans" w:cs="Open Sans"/>
                <w:vanish w:val="0"/>
                <w:color w:val="333333"/>
                <w:sz w:val="20"/>
                <w:szCs w:val="20"/>
              </w:rPr>
            </w:pPr>
          </w:p>
          <w:p w14:paraId="63EE4E7C" w14:textId="129ECD91" w:rsidR="00F86341" w:rsidRDefault="00F86341">
            <w:pPr>
              <w:pStyle w:val="documentright-boxsectionnth-child1bordercell"/>
              <w:pBdr>
                <w:top w:val="single" w:sz="16" w:space="0" w:color="4A4A4A"/>
              </w:pBdr>
              <w:spacing w:line="260" w:lineRule="atLeast"/>
              <w:rPr>
                <w:rStyle w:val="documentskn-mli8parentContainerright-box"/>
                <w:rFonts w:ascii="Open Sans" w:eastAsia="Palatino Linotype" w:hAnsi="Open Sans" w:cs="Open Sans"/>
                <w:vanish w:val="0"/>
                <w:color w:val="333333"/>
                <w:sz w:val="20"/>
                <w:szCs w:val="20"/>
              </w:rPr>
            </w:pPr>
          </w:p>
          <w:p w14:paraId="37E1272A" w14:textId="66149DCE" w:rsidR="00F86341" w:rsidRDefault="00F86341">
            <w:pPr>
              <w:pStyle w:val="documentright-boxsectionnth-child1bordercell"/>
              <w:pBdr>
                <w:top w:val="single" w:sz="16" w:space="0" w:color="4A4A4A"/>
              </w:pBdr>
              <w:spacing w:line="260" w:lineRule="atLeast"/>
              <w:rPr>
                <w:rStyle w:val="documentskn-mli8parentContainerright-box"/>
                <w:rFonts w:ascii="Open Sans" w:eastAsia="Palatino Linotype" w:hAnsi="Open Sans" w:cs="Open Sans"/>
                <w:vanish w:val="0"/>
                <w:color w:val="333333"/>
                <w:sz w:val="20"/>
                <w:szCs w:val="20"/>
              </w:rPr>
            </w:pPr>
          </w:p>
          <w:p w14:paraId="79F9CA04" w14:textId="77777777" w:rsidR="0069721F" w:rsidRDefault="0069721F">
            <w:pPr>
              <w:pStyle w:val="documentright-boxsectionnth-child1bordercell"/>
              <w:pBdr>
                <w:top w:val="single" w:sz="16" w:space="0" w:color="4A4A4A"/>
              </w:pBdr>
              <w:spacing w:line="260" w:lineRule="atLeast"/>
              <w:rPr>
                <w:rStyle w:val="documentskn-mli8parentContainerright-box"/>
                <w:rFonts w:ascii="Open Sans" w:eastAsia="Palatino Linotype" w:hAnsi="Open Sans" w:cs="Open Sans"/>
                <w:b/>
                <w:bCs/>
                <w:vanish w:val="0"/>
                <w:color w:val="333333"/>
                <w:sz w:val="26"/>
                <w:szCs w:val="26"/>
              </w:rPr>
            </w:pPr>
          </w:p>
          <w:p w14:paraId="784FA0B2" w14:textId="17B4464E" w:rsidR="00F86341" w:rsidRPr="00FB7EC9" w:rsidRDefault="00ED6D1E">
            <w:pPr>
              <w:pStyle w:val="documentright-boxsectionnth-child1bordercell"/>
              <w:pBdr>
                <w:top w:val="single" w:sz="16" w:space="0" w:color="4A4A4A"/>
              </w:pBdr>
              <w:spacing w:line="260" w:lineRule="atLeast"/>
              <w:rPr>
                <w:rStyle w:val="documentskn-mli8parentContainerright-box"/>
                <w:rFonts w:ascii="Open Sans" w:eastAsia="Palatino Linotype" w:hAnsi="Open Sans" w:cs="Open Sans"/>
                <w:b/>
                <w:bCs/>
                <w:vanish w:val="0"/>
                <w:color w:val="333333"/>
                <w:sz w:val="26"/>
                <w:szCs w:val="26"/>
              </w:rPr>
            </w:pPr>
            <w:r w:rsidRPr="00FB7EC9">
              <w:rPr>
                <w:rStyle w:val="documentskn-mli8parentContainerright-box"/>
                <w:rFonts w:ascii="Open Sans" w:eastAsia="Palatino Linotype" w:hAnsi="Open Sans" w:cs="Open Sans"/>
                <w:b/>
                <w:bCs/>
                <w:vanish w:val="0"/>
                <w:color w:val="333333"/>
                <w:sz w:val="26"/>
                <w:szCs w:val="26"/>
              </w:rPr>
              <w:t>CARRER OBJECTIVE</w:t>
            </w:r>
          </w:p>
          <w:p w14:paraId="4744E842" w14:textId="156D9942" w:rsidR="00ED6D1E" w:rsidRDefault="00ED6D1E">
            <w:pPr>
              <w:pStyle w:val="documentright-boxsectionnth-child1bordercell"/>
              <w:pBdr>
                <w:top w:val="single" w:sz="16" w:space="0" w:color="4A4A4A"/>
              </w:pBdr>
              <w:spacing w:line="260" w:lineRule="atLeast"/>
              <w:rPr>
                <w:rStyle w:val="documentskn-mli8parentContainerright-box"/>
                <w:rFonts w:ascii="Open Sans" w:eastAsia="Palatino Linotype" w:hAnsi="Open Sans" w:cs="Open Sans"/>
                <w:vanish w:val="0"/>
                <w:color w:val="333333"/>
                <w:sz w:val="20"/>
                <w:szCs w:val="20"/>
              </w:rPr>
            </w:pPr>
          </w:p>
          <w:p w14:paraId="4E1F3AC1" w14:textId="62F6D4BB" w:rsidR="00746A74" w:rsidRPr="00746A74" w:rsidRDefault="00746A74">
            <w:pPr>
              <w:pStyle w:val="documentright-boxsectionnth-child1bordercell"/>
              <w:pBdr>
                <w:top w:val="single" w:sz="16" w:space="0" w:color="4A4A4A"/>
              </w:pBdr>
              <w:spacing w:line="260" w:lineRule="atLeast"/>
              <w:rPr>
                <w:rStyle w:val="documentskn-mli8parentContainerright-box"/>
                <w:rFonts w:ascii="Open Sans" w:eastAsia="Palatino Linotype" w:hAnsi="Open Sans" w:cs="Open Sans"/>
                <w:color w:val="333333"/>
                <w:sz w:val="20"/>
                <w:szCs w:val="20"/>
              </w:rPr>
            </w:pPr>
          </w:p>
          <w:p w14:paraId="353376EA" w14:textId="77777777" w:rsidR="0066129C" w:rsidRPr="00746A74" w:rsidRDefault="00000000">
            <w:pPr>
              <w:pStyle w:val="documentparentContainerleft-boxsectiontitle"/>
              <w:rPr>
                <w:rStyle w:val="documentskn-mli8parentContainerright-box"/>
                <w:rFonts w:ascii="Open Sans" w:eastAsia="Palatino Linotype" w:hAnsi="Open Sans" w:cs="Open Sans"/>
                <w:caps/>
                <w:vanish/>
                <w:color w:val="333333"/>
                <w:spacing w:val="10"/>
                <w:sz w:val="22"/>
                <w:szCs w:val="22"/>
              </w:rPr>
            </w:pPr>
            <w:r w:rsidRPr="00746A74">
              <w:rPr>
                <w:rStyle w:val="documentskn-mli8parentContainerright-box"/>
                <w:rFonts w:ascii="Open Sans" w:eastAsia="Palatino Linotype" w:hAnsi="Open Sans" w:cs="Open Sans"/>
                <w:caps/>
                <w:vanish/>
                <w:color w:val="333333"/>
                <w:spacing w:val="10"/>
                <w:sz w:val="22"/>
                <w:szCs w:val="22"/>
              </w:rPr>
              <w:t>Professional Summary</w:t>
            </w:r>
          </w:p>
          <w:p w14:paraId="2FF8A2AB" w14:textId="5C5D941F" w:rsidR="004239F9" w:rsidRPr="00746A74" w:rsidRDefault="00000000" w:rsidP="004239F9">
            <w:pPr>
              <w:pStyle w:val="p"/>
              <w:spacing w:after="400" w:line="260" w:lineRule="atLeast"/>
              <w:rPr>
                <w:rStyle w:val="documentskn-mli8parentContainerright-box"/>
                <w:rFonts w:ascii="Open Sans" w:eastAsia="Palatino Linotype" w:hAnsi="Open Sans" w:cs="Open Sans"/>
                <w:color w:val="333333"/>
                <w:sz w:val="20"/>
                <w:szCs w:val="20"/>
              </w:rPr>
            </w:pPr>
            <w:r w:rsidRPr="00746A74">
              <w:rPr>
                <w:rStyle w:val="documentskn-mli8parentContainerright-box"/>
                <w:rFonts w:ascii="Open Sans" w:eastAsia="Palatino Linotype" w:hAnsi="Open Sans" w:cs="Open Sans"/>
                <w:color w:val="333333"/>
                <w:sz w:val="20"/>
                <w:szCs w:val="20"/>
              </w:rPr>
              <w:t>T</w:t>
            </w:r>
            <w:r w:rsidR="004239F9" w:rsidRPr="00746A74">
              <w:rPr>
                <w:rStyle w:val="documentskn-mli8parentContainerright-box"/>
                <w:rFonts w:ascii="Open Sans" w:eastAsia="Palatino Linotype" w:hAnsi="Open Sans" w:cs="Open Sans"/>
                <w:color w:val="333333"/>
                <w:sz w:val="20"/>
                <w:szCs w:val="20"/>
              </w:rPr>
              <w:t>o obtain a position in a software company where I can leverage my expertise in web development and apply my training and knowledge. I am a reliable and motivated front-end developer with a strong interest in new technologies and a passion for learning. I possess progressive experience from concept and design through testing, implementation, and client updates. I am diligent about producing exceptionally clean, robust, and secure code.</w:t>
            </w:r>
          </w:p>
          <w:p w14:paraId="75BAB161" w14:textId="3D94B717" w:rsidR="00A81806" w:rsidRPr="007064CF" w:rsidRDefault="004239F9" w:rsidP="007064CF">
            <w:pPr>
              <w:pStyle w:val="p"/>
              <w:spacing w:after="400" w:line="260" w:lineRule="atLeast"/>
              <w:rPr>
                <w:rStyle w:val="documentskn-mli8parentContainerright-box"/>
                <w:rFonts w:ascii="Open Sans" w:eastAsia="Palatino Linotype" w:hAnsi="Open Sans" w:cs="Open Sans"/>
                <w:color w:val="333333"/>
                <w:sz w:val="20"/>
                <w:szCs w:val="20"/>
              </w:rPr>
            </w:pPr>
            <w:r w:rsidRPr="00746A74">
              <w:rPr>
                <w:rStyle w:val="documentskn-mli8parentContainerright-box"/>
                <w:rFonts w:ascii="Open Sans" w:eastAsia="Palatino Linotype" w:hAnsi="Open Sans" w:cs="Open Sans"/>
                <w:color w:val="333333"/>
                <w:sz w:val="20"/>
                <w:szCs w:val="20"/>
              </w:rPr>
              <w:t>I am confident that my skills and dedication make me an ideal candidate for a position in your esteemed software company. I am eager to contribute to your team and enhance my skills further.</w:t>
            </w:r>
          </w:p>
          <w:p w14:paraId="4318183F" w14:textId="7D31B328" w:rsidR="004420B8" w:rsidRDefault="004420B8">
            <w:pPr>
              <w:pStyle w:val="documentparentContainerleft-boxsectiontitle"/>
              <w:rPr>
                <w:rStyle w:val="documentskn-mli8parentContainerright-box"/>
                <w:rFonts w:ascii="Open Sans" w:eastAsia="Palatino Linotype" w:hAnsi="Open Sans" w:cs="Open Sans"/>
                <w:b/>
                <w:bCs/>
                <w:caps/>
                <w:color w:val="020303"/>
                <w:spacing w:val="10"/>
                <w:sz w:val="26"/>
                <w:szCs w:val="26"/>
              </w:rPr>
            </w:pPr>
          </w:p>
          <w:p w14:paraId="7A0AB97E" w14:textId="25CFC7F8" w:rsidR="0066129C" w:rsidRPr="00FB7EC9" w:rsidRDefault="00000000">
            <w:pPr>
              <w:pStyle w:val="documentparentContainerleft-boxsectiontitle"/>
              <w:rPr>
                <w:rStyle w:val="documentskn-mli8parentContainerright-box"/>
                <w:rFonts w:ascii="Open Sans" w:eastAsia="Palatino Linotype" w:hAnsi="Open Sans" w:cs="Open Sans"/>
                <w:b/>
                <w:bCs/>
                <w:caps/>
                <w:color w:val="020303"/>
                <w:spacing w:val="10"/>
                <w:sz w:val="26"/>
                <w:szCs w:val="26"/>
              </w:rPr>
            </w:pPr>
            <w:r w:rsidRPr="00FB7EC9">
              <w:rPr>
                <w:rStyle w:val="documentskn-mli8parentContainerright-box"/>
                <w:rFonts w:ascii="Open Sans" w:eastAsia="Palatino Linotype" w:hAnsi="Open Sans" w:cs="Open Sans"/>
                <w:b/>
                <w:bCs/>
                <w:caps/>
                <w:color w:val="020303"/>
                <w:spacing w:val="10"/>
                <w:sz w:val="26"/>
                <w:szCs w:val="26"/>
              </w:rPr>
              <w:t>Experience</w:t>
            </w:r>
            <w:r w:rsidR="0066068F" w:rsidRPr="00FB7EC9">
              <w:rPr>
                <w:rStyle w:val="documentskn-mli8parentContainerright-box"/>
                <w:rFonts w:ascii="Open Sans" w:eastAsia="Palatino Linotype" w:hAnsi="Open Sans" w:cs="Open Sans"/>
                <w:b/>
                <w:bCs/>
                <w:caps/>
                <w:color w:val="020303"/>
                <w:spacing w:val="10"/>
                <w:sz w:val="26"/>
                <w:szCs w:val="26"/>
              </w:rPr>
              <w:t xml:space="preserve"> &amp; OJT</w:t>
            </w:r>
          </w:p>
          <w:p w14:paraId="7E52588E" w14:textId="66DD4932" w:rsidR="00746A74" w:rsidRPr="00746A74" w:rsidRDefault="00746A74">
            <w:pPr>
              <w:pStyle w:val="documentparentContainerleft-boxsectiontitle"/>
              <w:rPr>
                <w:rStyle w:val="documentskn-mli8parentContainerright-box"/>
                <w:rFonts w:ascii="Open Sans" w:eastAsia="Palatino Linotype" w:hAnsi="Open Sans" w:cs="Open Sans"/>
                <w:b/>
                <w:bCs/>
                <w:caps/>
                <w:color w:val="020303"/>
                <w:spacing w:val="10"/>
                <w:sz w:val="22"/>
                <w:szCs w:val="22"/>
              </w:rPr>
            </w:pPr>
          </w:p>
          <w:p w14:paraId="087B1FF9" w14:textId="4341BBE2" w:rsidR="0066129C" w:rsidRPr="00746A74" w:rsidRDefault="00746A74">
            <w:pPr>
              <w:pStyle w:val="documentskn-mli8dispBlock"/>
              <w:spacing w:line="260" w:lineRule="atLeast"/>
              <w:rPr>
                <w:rStyle w:val="documentskn-mli8parentContainerright-box"/>
                <w:rFonts w:ascii="Open Sans" w:eastAsia="Palatino Linotype" w:hAnsi="Open Sans" w:cs="Open Sans"/>
                <w:color w:val="020303"/>
                <w:sz w:val="20"/>
                <w:szCs w:val="20"/>
              </w:rPr>
            </w:pPr>
            <w:r>
              <w:rPr>
                <w:rStyle w:val="span"/>
                <w:rFonts w:ascii="Open Sans" w:eastAsia="Palatino Linotype" w:hAnsi="Open Sans" w:cs="Open Sans"/>
                <w:color w:val="020303"/>
                <w:sz w:val="20"/>
                <w:szCs w:val="20"/>
              </w:rPr>
              <w:t xml:space="preserve">AJIO I.T Solutions | </w:t>
            </w:r>
            <w:r w:rsidR="00000000" w:rsidRPr="00746A74">
              <w:rPr>
                <w:rStyle w:val="span"/>
                <w:rFonts w:ascii="Open Sans" w:eastAsia="Palatino Linotype" w:hAnsi="Open Sans" w:cs="Open Sans"/>
                <w:color w:val="020303"/>
                <w:sz w:val="20"/>
                <w:szCs w:val="20"/>
              </w:rPr>
              <w:t>August 2022 - Current</w:t>
            </w:r>
          </w:p>
          <w:p w14:paraId="7686370C" w14:textId="6B0F6B2B" w:rsidR="0066129C" w:rsidRPr="00746A74" w:rsidRDefault="00746A74">
            <w:pPr>
              <w:pStyle w:val="documentskn-mli8dispBlock"/>
              <w:spacing w:line="260" w:lineRule="atLeast"/>
              <w:rPr>
                <w:rStyle w:val="documentskn-mli8parentContainerright-box"/>
                <w:rFonts w:ascii="Open Sans" w:eastAsia="Palatino Linotype" w:hAnsi="Open Sans" w:cs="Open Sans"/>
                <w:color w:val="020303"/>
                <w:sz w:val="20"/>
                <w:szCs w:val="20"/>
              </w:rPr>
            </w:pPr>
            <w:r>
              <w:rPr>
                <w:rStyle w:val="documentskn-mli8txtBoldCharacter"/>
                <w:rFonts w:ascii="Open Sans" w:eastAsia="Palatino Linotype" w:hAnsi="Open Sans" w:cs="Open Sans"/>
                <w:b w:val="0"/>
                <w:bCs w:val="0"/>
                <w:color w:val="020303"/>
                <w:sz w:val="20"/>
                <w:szCs w:val="20"/>
              </w:rPr>
              <w:t>ReactJS</w:t>
            </w:r>
            <w:r w:rsidR="00000000" w:rsidRPr="00746A74">
              <w:rPr>
                <w:rStyle w:val="documentskn-mli8txtBoldCharacter"/>
                <w:rFonts w:ascii="Open Sans" w:eastAsia="Palatino Linotype" w:hAnsi="Open Sans" w:cs="Open Sans"/>
                <w:b w:val="0"/>
                <w:bCs w:val="0"/>
                <w:color w:val="020303"/>
                <w:sz w:val="20"/>
                <w:szCs w:val="20"/>
              </w:rPr>
              <w:t xml:space="preserve"> Developer</w:t>
            </w:r>
            <w:r w:rsidR="00000000" w:rsidRPr="00746A74">
              <w:rPr>
                <w:rStyle w:val="span"/>
                <w:rFonts w:ascii="Open Sans" w:eastAsia="Palatino Linotype" w:hAnsi="Open Sans" w:cs="Open Sans"/>
                <w:b/>
                <w:bCs/>
                <w:color w:val="020303"/>
                <w:sz w:val="20"/>
                <w:szCs w:val="20"/>
              </w:rPr>
              <w:t xml:space="preserve"> </w:t>
            </w:r>
            <w:r w:rsidR="00000000" w:rsidRPr="00746A74">
              <w:rPr>
                <w:rStyle w:val="documentskn-mli8txtBoldCharacter"/>
                <w:rFonts w:ascii="Open Sans" w:eastAsia="Palatino Linotype" w:hAnsi="Open Sans" w:cs="Open Sans"/>
                <w:b w:val="0"/>
                <w:bCs w:val="0"/>
                <w:color w:val="020303"/>
                <w:sz w:val="20"/>
                <w:szCs w:val="20"/>
              </w:rPr>
              <w:t>FGU Center</w:t>
            </w:r>
            <w:r w:rsidR="00000000" w:rsidRPr="00746A74">
              <w:rPr>
                <w:rStyle w:val="span"/>
                <w:rFonts w:ascii="Open Sans" w:eastAsia="Palatino Linotype" w:hAnsi="Open Sans" w:cs="Open Sans"/>
                <w:color w:val="020303"/>
                <w:sz w:val="20"/>
                <w:szCs w:val="20"/>
              </w:rPr>
              <w:t>, Cebu City</w:t>
            </w:r>
            <w:r w:rsidR="00000000" w:rsidRPr="00746A74">
              <w:rPr>
                <w:rStyle w:val="documentskn-mli8parentContainerright-box"/>
                <w:rFonts w:ascii="Open Sans" w:eastAsia="Palatino Linotype" w:hAnsi="Open Sans" w:cs="Open Sans"/>
                <w:color w:val="020303"/>
                <w:sz w:val="20"/>
                <w:szCs w:val="20"/>
              </w:rPr>
              <w:t xml:space="preserve"> </w:t>
            </w:r>
          </w:p>
          <w:p w14:paraId="15FAABEB" w14:textId="135743D4" w:rsidR="0066129C" w:rsidRPr="00746A74" w:rsidRDefault="00746A74">
            <w:pPr>
              <w:pStyle w:val="documentskn-mli8dispBlock"/>
              <w:pBdr>
                <w:top w:val="none" w:sz="0" w:space="12" w:color="auto"/>
              </w:pBdr>
              <w:spacing w:line="260" w:lineRule="atLeast"/>
              <w:rPr>
                <w:rStyle w:val="documentskn-mli8parentContainerright-box"/>
                <w:rFonts w:ascii="Open Sans" w:eastAsia="Palatino Linotype" w:hAnsi="Open Sans" w:cs="Open Sans"/>
                <w:color w:val="020303"/>
                <w:sz w:val="20"/>
                <w:szCs w:val="20"/>
              </w:rPr>
            </w:pPr>
            <w:r w:rsidRPr="00746A74">
              <w:rPr>
                <w:rStyle w:val="span"/>
                <w:rFonts w:ascii="Open Sans" w:eastAsia="Palatino Linotype" w:hAnsi="Open Sans" w:cs="Open Sans"/>
                <w:color w:val="020303"/>
                <w:sz w:val="20"/>
                <w:szCs w:val="20"/>
              </w:rPr>
              <w:t xml:space="preserve">Mindweb </w:t>
            </w:r>
            <w:proofErr w:type="gramStart"/>
            <w:r w:rsidRPr="00746A74">
              <w:rPr>
                <w:rStyle w:val="span"/>
                <w:rFonts w:ascii="Open Sans" w:eastAsia="Palatino Linotype" w:hAnsi="Open Sans" w:cs="Open Sans"/>
                <w:color w:val="020303"/>
                <w:sz w:val="20"/>
                <w:szCs w:val="20"/>
              </w:rPr>
              <w:t xml:space="preserve">eSolutions  </w:t>
            </w:r>
            <w:r>
              <w:rPr>
                <w:rStyle w:val="span"/>
                <w:rFonts w:ascii="Open Sans" w:eastAsia="Palatino Linotype" w:hAnsi="Open Sans" w:cs="Open Sans"/>
                <w:color w:val="020303"/>
                <w:sz w:val="20"/>
                <w:szCs w:val="20"/>
              </w:rPr>
              <w:t>|</w:t>
            </w:r>
            <w:proofErr w:type="gramEnd"/>
            <w:r>
              <w:rPr>
                <w:rStyle w:val="span"/>
                <w:rFonts w:ascii="Open Sans" w:eastAsia="Palatino Linotype" w:hAnsi="Open Sans" w:cs="Open Sans"/>
                <w:color w:val="020303"/>
                <w:sz w:val="20"/>
                <w:szCs w:val="20"/>
              </w:rPr>
              <w:t xml:space="preserve"> </w:t>
            </w:r>
            <w:r w:rsidR="00000000" w:rsidRPr="00746A74">
              <w:rPr>
                <w:rStyle w:val="span"/>
                <w:rFonts w:ascii="Open Sans" w:eastAsia="Palatino Linotype" w:hAnsi="Open Sans" w:cs="Open Sans"/>
                <w:color w:val="020303"/>
                <w:sz w:val="20"/>
                <w:szCs w:val="20"/>
              </w:rPr>
              <w:t>October 2020 - January 2022</w:t>
            </w:r>
          </w:p>
          <w:p w14:paraId="456EFBA5" w14:textId="20353D58" w:rsidR="00746A74" w:rsidRDefault="00000000">
            <w:pPr>
              <w:pStyle w:val="documentskn-mli8dispBlock"/>
              <w:spacing w:line="260" w:lineRule="atLeast"/>
              <w:rPr>
                <w:rStyle w:val="documentskn-mli8txtBoldCharacter"/>
                <w:rFonts w:ascii="Open Sans" w:eastAsia="Palatino Linotype" w:hAnsi="Open Sans" w:cs="Open Sans"/>
                <w:b w:val="0"/>
                <w:bCs w:val="0"/>
                <w:color w:val="020303"/>
                <w:sz w:val="20"/>
                <w:szCs w:val="20"/>
              </w:rPr>
            </w:pPr>
            <w:r w:rsidRPr="00746A74">
              <w:rPr>
                <w:rStyle w:val="documentskn-mli8txtBoldCharacter"/>
                <w:rFonts w:ascii="Open Sans" w:eastAsia="Palatino Linotype" w:hAnsi="Open Sans" w:cs="Open Sans"/>
                <w:b w:val="0"/>
                <w:bCs w:val="0"/>
                <w:color w:val="020303"/>
                <w:sz w:val="20"/>
                <w:szCs w:val="20"/>
              </w:rPr>
              <w:t>Software Engineer</w:t>
            </w:r>
            <w:r w:rsidR="00746A74">
              <w:rPr>
                <w:rStyle w:val="documentskn-mli8txtBoldCharacter"/>
                <w:rFonts w:ascii="Open Sans" w:eastAsia="Palatino Linotype" w:hAnsi="Open Sans" w:cs="Open Sans"/>
                <w:b w:val="0"/>
                <w:bCs w:val="0"/>
                <w:color w:val="020303"/>
                <w:sz w:val="20"/>
                <w:szCs w:val="20"/>
              </w:rPr>
              <w:t xml:space="preserve"> |</w:t>
            </w:r>
            <w:r w:rsidRPr="00746A74">
              <w:rPr>
                <w:rStyle w:val="span"/>
                <w:rFonts w:ascii="Open Sans" w:eastAsia="Palatino Linotype" w:hAnsi="Open Sans" w:cs="Open Sans"/>
                <w:b/>
                <w:bCs/>
                <w:color w:val="020303"/>
                <w:sz w:val="20"/>
                <w:szCs w:val="20"/>
              </w:rPr>
              <w:t xml:space="preserve"> </w:t>
            </w:r>
            <w:r w:rsidRPr="00746A74">
              <w:rPr>
                <w:rStyle w:val="documentskn-mli8txtBoldCharacter"/>
                <w:rFonts w:ascii="Open Sans" w:eastAsia="Palatino Linotype" w:hAnsi="Open Sans" w:cs="Open Sans"/>
                <w:b w:val="0"/>
                <w:bCs w:val="0"/>
                <w:color w:val="020303"/>
                <w:sz w:val="20"/>
                <w:szCs w:val="20"/>
              </w:rPr>
              <w:t>South Agora</w:t>
            </w:r>
            <w:r w:rsidR="00746A74">
              <w:rPr>
                <w:rStyle w:val="documentskn-mli8txtBoldCharacter"/>
                <w:rFonts w:ascii="Open Sans" w:eastAsia="Palatino Linotype" w:hAnsi="Open Sans" w:cs="Open Sans"/>
                <w:b w:val="0"/>
                <w:bCs w:val="0"/>
                <w:color w:val="020303"/>
                <w:sz w:val="20"/>
                <w:szCs w:val="20"/>
              </w:rPr>
              <w:t>, Talisay City, Cebu</w:t>
            </w:r>
          </w:p>
          <w:p w14:paraId="7E07AB05" w14:textId="12F74239" w:rsidR="0066129C" w:rsidRPr="00746A74" w:rsidRDefault="009C76C0">
            <w:pPr>
              <w:pStyle w:val="documentskn-mli8dispBlock"/>
              <w:pBdr>
                <w:top w:val="none" w:sz="0" w:space="12" w:color="auto"/>
              </w:pBdr>
              <w:spacing w:line="260" w:lineRule="atLeast"/>
              <w:rPr>
                <w:rStyle w:val="documentskn-mli8parentContainerright-box"/>
                <w:rFonts w:ascii="Open Sans" w:eastAsia="Palatino Linotype" w:hAnsi="Open Sans" w:cs="Open Sans"/>
                <w:color w:val="020303"/>
                <w:sz w:val="20"/>
                <w:szCs w:val="20"/>
              </w:rPr>
            </w:pPr>
            <w:r>
              <w:rPr>
                <w:rStyle w:val="span"/>
                <w:rFonts w:ascii="Open Sans" w:eastAsia="Palatino Linotype" w:hAnsi="Open Sans" w:cs="Open Sans"/>
                <w:color w:val="020303"/>
                <w:sz w:val="20"/>
                <w:szCs w:val="20"/>
              </w:rPr>
              <w:t xml:space="preserve">Asian Wave | </w:t>
            </w:r>
            <w:r w:rsidR="00000000" w:rsidRPr="00746A74">
              <w:rPr>
                <w:rStyle w:val="span"/>
                <w:rFonts w:ascii="Open Sans" w:eastAsia="Palatino Linotype" w:hAnsi="Open Sans" w:cs="Open Sans"/>
                <w:color w:val="020303"/>
                <w:sz w:val="20"/>
                <w:szCs w:val="20"/>
              </w:rPr>
              <w:t>February 2020 - July 2020</w:t>
            </w:r>
          </w:p>
          <w:p w14:paraId="5CEFD0DC" w14:textId="48F5CDCC" w:rsidR="004239F9" w:rsidRDefault="00000000" w:rsidP="00746A74">
            <w:pPr>
              <w:pStyle w:val="documentskn-mli8dispBlock"/>
              <w:spacing w:line="260" w:lineRule="atLeast"/>
              <w:rPr>
                <w:rStyle w:val="documentskn-mli8parentContainerright-box"/>
                <w:rFonts w:ascii="Open Sans" w:eastAsia="Palatino Linotype" w:hAnsi="Open Sans" w:cs="Open Sans"/>
                <w:color w:val="020303"/>
                <w:sz w:val="20"/>
                <w:szCs w:val="20"/>
              </w:rPr>
            </w:pPr>
            <w:r w:rsidRPr="00746A74">
              <w:rPr>
                <w:rStyle w:val="documentskn-mli8txtBoldCharacter"/>
                <w:rFonts w:ascii="Open Sans" w:eastAsia="Palatino Linotype" w:hAnsi="Open Sans" w:cs="Open Sans"/>
                <w:b w:val="0"/>
                <w:bCs w:val="0"/>
                <w:color w:val="020303"/>
                <w:sz w:val="20"/>
                <w:szCs w:val="20"/>
              </w:rPr>
              <w:t>Web Developer</w:t>
            </w:r>
            <w:r w:rsidRPr="00746A74">
              <w:rPr>
                <w:rStyle w:val="span"/>
                <w:rFonts w:ascii="Open Sans" w:eastAsia="Palatino Linotype" w:hAnsi="Open Sans" w:cs="Open Sans"/>
                <w:b/>
                <w:bCs/>
                <w:color w:val="020303"/>
                <w:sz w:val="20"/>
                <w:szCs w:val="20"/>
              </w:rPr>
              <w:t xml:space="preserve"> </w:t>
            </w:r>
            <w:r w:rsidRPr="00746A74">
              <w:rPr>
                <w:rStyle w:val="documentskn-mli8txtBoldCharacter"/>
                <w:rFonts w:ascii="Open Sans" w:eastAsia="Palatino Linotype" w:hAnsi="Open Sans" w:cs="Open Sans"/>
                <w:b w:val="0"/>
                <w:bCs w:val="0"/>
                <w:color w:val="020303"/>
                <w:sz w:val="20"/>
                <w:szCs w:val="20"/>
              </w:rPr>
              <w:t>Basubas St</w:t>
            </w:r>
            <w:r w:rsidRPr="00746A74">
              <w:rPr>
                <w:rStyle w:val="span"/>
                <w:rFonts w:ascii="Open Sans" w:eastAsia="Palatino Linotype" w:hAnsi="Open Sans" w:cs="Open Sans"/>
                <w:color w:val="020303"/>
                <w:sz w:val="20"/>
                <w:szCs w:val="20"/>
              </w:rPr>
              <w:t>, Mandaue City</w:t>
            </w:r>
            <w:r w:rsidRPr="00746A74">
              <w:rPr>
                <w:rStyle w:val="documentskn-mli8parentContainerright-box"/>
                <w:rFonts w:ascii="Open Sans" w:eastAsia="Palatino Linotype" w:hAnsi="Open Sans" w:cs="Open Sans"/>
                <w:color w:val="020303"/>
                <w:sz w:val="20"/>
                <w:szCs w:val="20"/>
              </w:rPr>
              <w:t xml:space="preserve"> </w:t>
            </w:r>
          </w:p>
          <w:p w14:paraId="7F84DC49" w14:textId="2DAA529F" w:rsidR="00746A74" w:rsidRPr="00746A74" w:rsidRDefault="00746A74" w:rsidP="00746A74">
            <w:pPr>
              <w:pStyle w:val="documentskn-mli8dispBlock"/>
              <w:spacing w:line="260" w:lineRule="atLeast"/>
              <w:rPr>
                <w:rStyle w:val="documentskn-mli8parentContainerright-box"/>
                <w:rFonts w:ascii="Open Sans" w:eastAsia="Palatino Linotype" w:hAnsi="Open Sans" w:cs="Open Sans"/>
                <w:color w:val="020303"/>
                <w:sz w:val="20"/>
                <w:szCs w:val="20"/>
              </w:rPr>
            </w:pPr>
          </w:p>
          <w:p w14:paraId="004312D6" w14:textId="78C86349" w:rsidR="004239F9" w:rsidRPr="00FB7EC9" w:rsidRDefault="0066068F">
            <w:pPr>
              <w:pStyle w:val="documentskn-mli8dispBlock"/>
              <w:pBdr>
                <w:top w:val="none" w:sz="0" w:space="12" w:color="auto"/>
              </w:pBdr>
              <w:spacing w:line="260" w:lineRule="atLeast"/>
              <w:rPr>
                <w:rStyle w:val="documentskn-mli8parentContainerright-box"/>
                <w:rFonts w:ascii="Open Sans" w:eastAsia="Palatino Linotype" w:hAnsi="Open Sans" w:cs="Open Sans"/>
                <w:b/>
                <w:bCs/>
                <w:caps/>
                <w:color w:val="020303"/>
                <w:spacing w:val="10"/>
                <w:sz w:val="26"/>
                <w:szCs w:val="26"/>
              </w:rPr>
            </w:pPr>
            <w:r w:rsidRPr="00FB7EC9">
              <w:rPr>
                <w:rStyle w:val="documentskn-mli8parentContainerright-box"/>
                <w:rFonts w:ascii="Open Sans" w:eastAsia="Palatino Linotype" w:hAnsi="Open Sans" w:cs="Open Sans"/>
                <w:b/>
                <w:bCs/>
                <w:caps/>
                <w:color w:val="020303"/>
                <w:spacing w:val="10"/>
                <w:sz w:val="26"/>
                <w:szCs w:val="26"/>
              </w:rPr>
              <w:t>O</w:t>
            </w:r>
            <w:r w:rsidRPr="00FB7EC9">
              <w:rPr>
                <w:rStyle w:val="documentskn-mli8parentContainerright-box"/>
                <w:rFonts w:ascii="Open Sans" w:eastAsia="Palatino Linotype" w:hAnsi="Open Sans" w:cs="Open Sans"/>
                <w:b/>
                <w:bCs/>
                <w:caps/>
                <w:color w:val="020303"/>
                <w:spacing w:val="10"/>
                <w:sz w:val="26"/>
                <w:szCs w:val="26"/>
              </w:rPr>
              <w:t>n the job trainee</w:t>
            </w:r>
          </w:p>
          <w:p w14:paraId="3A95DA76" w14:textId="517A5813" w:rsidR="00D36FFF" w:rsidRPr="00746A74" w:rsidRDefault="00D36FFF">
            <w:pPr>
              <w:pStyle w:val="documentskn-mli8dispBlock"/>
              <w:pBdr>
                <w:top w:val="none" w:sz="0" w:space="12" w:color="auto"/>
              </w:pBdr>
              <w:spacing w:line="260" w:lineRule="atLeast"/>
              <w:rPr>
                <w:rStyle w:val="documentskn-mli8parentContainerright-box"/>
                <w:rFonts w:ascii="Open Sans" w:eastAsia="Palatino Linotype" w:hAnsi="Open Sans" w:cs="Open Sans"/>
                <w:b/>
                <w:bCs/>
                <w:caps/>
                <w:color w:val="020303"/>
                <w:spacing w:val="10"/>
                <w:sz w:val="22"/>
                <w:szCs w:val="22"/>
              </w:rPr>
            </w:pPr>
          </w:p>
          <w:p w14:paraId="1177B902" w14:textId="6BE568F4" w:rsidR="004239F9" w:rsidRPr="00746A74" w:rsidRDefault="004239F9" w:rsidP="004239F9">
            <w:pPr>
              <w:pStyle w:val="documentskn-mli8dispBlock"/>
              <w:spacing w:line="260" w:lineRule="atLeast"/>
              <w:rPr>
                <w:rStyle w:val="span"/>
                <w:rFonts w:ascii="Open Sans" w:eastAsia="Palatino Linotype" w:hAnsi="Open Sans" w:cs="Open Sans"/>
                <w:color w:val="020303"/>
                <w:sz w:val="20"/>
                <w:szCs w:val="20"/>
              </w:rPr>
            </w:pPr>
            <w:r w:rsidRPr="00746A74">
              <w:rPr>
                <w:rStyle w:val="span"/>
                <w:rFonts w:ascii="Open Sans" w:eastAsia="Palatino Linotype" w:hAnsi="Open Sans" w:cs="Open Sans"/>
                <w:color w:val="020303"/>
                <w:sz w:val="20"/>
                <w:szCs w:val="20"/>
              </w:rPr>
              <w:t xml:space="preserve">Mindweb </w:t>
            </w:r>
            <w:proofErr w:type="gramStart"/>
            <w:r w:rsidRPr="00746A74">
              <w:rPr>
                <w:rStyle w:val="span"/>
                <w:rFonts w:ascii="Open Sans" w:eastAsia="Palatino Linotype" w:hAnsi="Open Sans" w:cs="Open Sans"/>
                <w:color w:val="020303"/>
                <w:sz w:val="20"/>
                <w:szCs w:val="20"/>
              </w:rPr>
              <w:t>eSolutions</w:t>
            </w:r>
            <w:r w:rsidR="0066068F" w:rsidRPr="00746A74">
              <w:rPr>
                <w:rStyle w:val="span"/>
                <w:rFonts w:ascii="Open Sans" w:eastAsia="Palatino Linotype" w:hAnsi="Open Sans" w:cs="Open Sans"/>
                <w:color w:val="020303"/>
                <w:sz w:val="20"/>
                <w:szCs w:val="20"/>
              </w:rPr>
              <w:t xml:space="preserve">  -</w:t>
            </w:r>
            <w:proofErr w:type="gramEnd"/>
            <w:r w:rsidR="0066068F" w:rsidRPr="00746A74">
              <w:rPr>
                <w:rStyle w:val="span"/>
                <w:rFonts w:ascii="Open Sans" w:eastAsia="Palatino Linotype" w:hAnsi="Open Sans" w:cs="Open Sans"/>
                <w:color w:val="020303"/>
                <w:sz w:val="20"/>
                <w:szCs w:val="20"/>
              </w:rPr>
              <w:t xml:space="preserve"> </w:t>
            </w:r>
            <w:r w:rsidRPr="00746A74">
              <w:rPr>
                <w:rStyle w:val="span"/>
                <w:rFonts w:ascii="Open Sans" w:eastAsia="Palatino Linotype" w:hAnsi="Open Sans" w:cs="Open Sans"/>
                <w:color w:val="020303"/>
                <w:sz w:val="20"/>
                <w:szCs w:val="20"/>
              </w:rPr>
              <w:t>Sangi Tabunok, Talisay City, Cebu</w:t>
            </w:r>
          </w:p>
          <w:p w14:paraId="2B1E5C95" w14:textId="1A706E4B" w:rsidR="0066129C" w:rsidRPr="00746A74" w:rsidRDefault="00000000" w:rsidP="004239F9">
            <w:pPr>
              <w:pStyle w:val="documentskn-mli8dispBlock"/>
              <w:spacing w:line="260" w:lineRule="atLeast"/>
              <w:rPr>
                <w:rStyle w:val="documentskn-mli8parentContainerright-box"/>
                <w:rFonts w:ascii="Open Sans" w:eastAsia="Palatino Linotype" w:hAnsi="Open Sans" w:cs="Open Sans"/>
                <w:b/>
                <w:bCs/>
                <w:color w:val="020303"/>
                <w:sz w:val="20"/>
                <w:szCs w:val="20"/>
              </w:rPr>
            </w:pPr>
            <w:r w:rsidRPr="00746A74">
              <w:rPr>
                <w:rStyle w:val="documentskn-mli8txtBoldCharacter"/>
                <w:rFonts w:ascii="Open Sans" w:eastAsia="Palatino Linotype" w:hAnsi="Open Sans" w:cs="Open Sans"/>
                <w:b w:val="0"/>
                <w:bCs w:val="0"/>
                <w:color w:val="020303"/>
                <w:sz w:val="20"/>
                <w:szCs w:val="20"/>
              </w:rPr>
              <w:t>A</w:t>
            </w:r>
            <w:r w:rsidR="0066068F" w:rsidRPr="00746A74">
              <w:rPr>
                <w:rStyle w:val="documentskn-mli8txtBoldCharacter"/>
                <w:rFonts w:ascii="Open Sans" w:eastAsia="Palatino Linotype" w:hAnsi="Open Sans" w:cs="Open Sans"/>
                <w:b w:val="0"/>
                <w:bCs w:val="0"/>
                <w:color w:val="020303"/>
                <w:sz w:val="20"/>
                <w:szCs w:val="20"/>
              </w:rPr>
              <w:t>ndroid Developer</w:t>
            </w:r>
            <w:r w:rsidR="004239F9" w:rsidRPr="00746A74">
              <w:rPr>
                <w:rStyle w:val="documentskn-mli8txtBoldCharacter"/>
                <w:rFonts w:ascii="Open Sans" w:eastAsia="Palatino Linotype" w:hAnsi="Open Sans" w:cs="Open Sans"/>
                <w:b w:val="0"/>
                <w:bCs w:val="0"/>
                <w:color w:val="020303"/>
                <w:sz w:val="20"/>
                <w:szCs w:val="20"/>
              </w:rPr>
              <w:t xml:space="preserve"> - 2019</w:t>
            </w:r>
          </w:p>
          <w:p w14:paraId="3668C085" w14:textId="1B00CFCF" w:rsidR="00746A74" w:rsidRDefault="00746A74">
            <w:pPr>
              <w:pStyle w:val="documentparentContainerleft-boxsectiontitle"/>
              <w:rPr>
                <w:rStyle w:val="documentskn-mli8parentContainerright-box"/>
                <w:rFonts w:ascii="Open Sans" w:eastAsia="Palatino Linotype" w:hAnsi="Open Sans" w:cs="Open Sans"/>
                <w:b/>
                <w:bCs/>
                <w:caps/>
                <w:color w:val="020303"/>
                <w:spacing w:val="10"/>
                <w:sz w:val="22"/>
                <w:szCs w:val="22"/>
              </w:rPr>
            </w:pPr>
          </w:p>
          <w:p w14:paraId="0930FC3D" w14:textId="3DA0D6D1" w:rsidR="00ED6D1E" w:rsidRDefault="00ED6D1E">
            <w:pPr>
              <w:pStyle w:val="documentparentContainerleft-boxsectiontitle"/>
              <w:rPr>
                <w:rStyle w:val="documentskn-mli8parentContainerright-box"/>
                <w:rFonts w:ascii="Open Sans" w:eastAsia="Palatino Linotype" w:hAnsi="Open Sans" w:cs="Open Sans"/>
                <w:b/>
                <w:bCs/>
                <w:caps/>
                <w:color w:val="020303"/>
                <w:spacing w:val="10"/>
                <w:sz w:val="22"/>
                <w:szCs w:val="22"/>
              </w:rPr>
            </w:pPr>
          </w:p>
          <w:p w14:paraId="290CBBCE" w14:textId="340C4185" w:rsidR="0066129C" w:rsidRPr="00FB7EC9" w:rsidRDefault="00000000">
            <w:pPr>
              <w:pStyle w:val="documentparentContainerleft-boxsectiontitle"/>
              <w:rPr>
                <w:rStyle w:val="documentskn-mli8parentContainerright-box"/>
                <w:rFonts w:ascii="Open Sans" w:eastAsia="Palatino Linotype" w:hAnsi="Open Sans" w:cs="Open Sans"/>
                <w:b/>
                <w:bCs/>
                <w:caps/>
                <w:color w:val="020303"/>
                <w:spacing w:val="10"/>
                <w:sz w:val="26"/>
                <w:szCs w:val="26"/>
              </w:rPr>
            </w:pPr>
            <w:r w:rsidRPr="00FB7EC9">
              <w:rPr>
                <w:rStyle w:val="documentskn-mli8parentContainerright-box"/>
                <w:rFonts w:ascii="Open Sans" w:eastAsia="Palatino Linotype" w:hAnsi="Open Sans" w:cs="Open Sans"/>
                <w:b/>
                <w:bCs/>
                <w:caps/>
                <w:color w:val="020303"/>
                <w:spacing w:val="10"/>
                <w:sz w:val="26"/>
                <w:szCs w:val="26"/>
              </w:rPr>
              <w:t>Education</w:t>
            </w:r>
          </w:p>
          <w:p w14:paraId="2C863433" w14:textId="47004695" w:rsidR="00746A74" w:rsidRPr="00746A74" w:rsidRDefault="00746A74">
            <w:pPr>
              <w:pStyle w:val="documentparentContainerleft-boxsectiontitle"/>
              <w:rPr>
                <w:rStyle w:val="documentskn-mli8parentContainerright-box"/>
                <w:rFonts w:ascii="Open Sans" w:eastAsia="Palatino Linotype" w:hAnsi="Open Sans" w:cs="Open Sans"/>
                <w:b/>
                <w:bCs/>
                <w:caps/>
                <w:color w:val="020303"/>
                <w:spacing w:val="10"/>
                <w:sz w:val="22"/>
                <w:szCs w:val="22"/>
              </w:rPr>
            </w:pPr>
          </w:p>
          <w:p w14:paraId="1B35E2BE" w14:textId="481204C9" w:rsidR="0066129C" w:rsidRPr="00ED6D1E" w:rsidRDefault="00000000">
            <w:pPr>
              <w:pStyle w:val="documentskn-mli8dispBlock"/>
              <w:spacing w:line="260" w:lineRule="atLeast"/>
              <w:rPr>
                <w:rStyle w:val="documentskn-mli8parentContainerright-box"/>
                <w:rFonts w:ascii="Open Sans" w:eastAsia="Palatino Linotype" w:hAnsi="Open Sans" w:cs="Open Sans"/>
                <w:b/>
                <w:bCs/>
                <w:color w:val="020303"/>
                <w:sz w:val="20"/>
                <w:szCs w:val="20"/>
              </w:rPr>
            </w:pPr>
            <w:r w:rsidRPr="00ED6D1E">
              <w:rPr>
                <w:rStyle w:val="documentskn-mli8txtBoldCharacter"/>
                <w:rFonts w:ascii="Open Sans" w:eastAsia="Palatino Linotype" w:hAnsi="Open Sans" w:cs="Open Sans"/>
                <w:b w:val="0"/>
                <w:bCs w:val="0"/>
                <w:color w:val="020303"/>
                <w:sz w:val="20"/>
                <w:szCs w:val="20"/>
              </w:rPr>
              <w:t>Bachelor of Science</w:t>
            </w:r>
            <w:r w:rsidRPr="00ED6D1E">
              <w:rPr>
                <w:rStyle w:val="span"/>
                <w:rFonts w:ascii="Open Sans" w:eastAsia="Palatino Linotype" w:hAnsi="Open Sans" w:cs="Open Sans"/>
                <w:b/>
                <w:bCs/>
                <w:color w:val="020303"/>
                <w:sz w:val="20"/>
                <w:szCs w:val="20"/>
              </w:rPr>
              <w:t xml:space="preserve"> </w:t>
            </w:r>
            <w:r w:rsidRPr="00ED6D1E">
              <w:rPr>
                <w:rStyle w:val="documentskn-mli8txtBoldCharacter"/>
                <w:rFonts w:ascii="Open Sans" w:eastAsia="Palatino Linotype" w:hAnsi="Open Sans" w:cs="Open Sans"/>
                <w:b w:val="0"/>
                <w:bCs w:val="0"/>
                <w:color w:val="020303"/>
                <w:sz w:val="20"/>
                <w:szCs w:val="20"/>
              </w:rPr>
              <w:t>Computer Engineering</w:t>
            </w:r>
            <w:r w:rsidRPr="00ED6D1E">
              <w:rPr>
                <w:rStyle w:val="documentskn-mli8parentContainerright-box"/>
                <w:rFonts w:ascii="Open Sans" w:eastAsia="Palatino Linotype" w:hAnsi="Open Sans" w:cs="Open Sans"/>
                <w:b/>
                <w:bCs/>
                <w:color w:val="020303"/>
                <w:sz w:val="20"/>
                <w:szCs w:val="20"/>
              </w:rPr>
              <w:t xml:space="preserve"> </w:t>
            </w:r>
            <w:r w:rsidR="00746A74" w:rsidRPr="00ED6D1E">
              <w:rPr>
                <w:rStyle w:val="documentskn-mli8parentContainerright-box"/>
                <w:rFonts w:ascii="Open Sans" w:eastAsia="Palatino Linotype" w:hAnsi="Open Sans" w:cs="Open Sans"/>
                <w:color w:val="020303"/>
                <w:sz w:val="20"/>
                <w:szCs w:val="20"/>
              </w:rPr>
              <w:t>| 2014-2019</w:t>
            </w:r>
          </w:p>
          <w:p w14:paraId="7D484406" w14:textId="59FEF1F1" w:rsidR="0066129C" w:rsidRPr="00746A74" w:rsidRDefault="00000000">
            <w:pPr>
              <w:pStyle w:val="documentskn-mli8dispBlock"/>
              <w:spacing w:line="260" w:lineRule="atLeast"/>
              <w:rPr>
                <w:rStyle w:val="documentskn-mli8parentContainerright-box"/>
                <w:rFonts w:ascii="Open Sans" w:eastAsia="Palatino Linotype" w:hAnsi="Open Sans" w:cs="Open Sans"/>
                <w:color w:val="020303"/>
                <w:sz w:val="20"/>
                <w:szCs w:val="20"/>
              </w:rPr>
            </w:pPr>
            <w:r w:rsidRPr="00ED6D1E">
              <w:rPr>
                <w:rStyle w:val="documentskn-mli8txtBoldCharacter"/>
                <w:rFonts w:ascii="Open Sans" w:eastAsia="Palatino Linotype" w:hAnsi="Open Sans" w:cs="Open Sans"/>
                <w:b w:val="0"/>
                <w:bCs w:val="0"/>
                <w:color w:val="020303"/>
                <w:sz w:val="20"/>
                <w:szCs w:val="20"/>
              </w:rPr>
              <w:t>University of The Visayas</w:t>
            </w:r>
            <w:r w:rsidRPr="00746A74">
              <w:rPr>
                <w:rStyle w:val="span"/>
                <w:rFonts w:ascii="Open Sans" w:eastAsia="Palatino Linotype" w:hAnsi="Open Sans" w:cs="Open Sans"/>
                <w:color w:val="020303"/>
                <w:sz w:val="20"/>
                <w:szCs w:val="20"/>
              </w:rPr>
              <w:t>, Cebu City, Cebu</w:t>
            </w:r>
            <w:r w:rsidRPr="00746A74">
              <w:rPr>
                <w:rStyle w:val="documentskn-mli8parentContainerright-box"/>
                <w:rFonts w:ascii="Open Sans" w:eastAsia="Palatino Linotype" w:hAnsi="Open Sans" w:cs="Open Sans"/>
                <w:color w:val="020303"/>
                <w:sz w:val="20"/>
                <w:szCs w:val="20"/>
              </w:rPr>
              <w:t xml:space="preserve"> </w:t>
            </w:r>
          </w:p>
          <w:p w14:paraId="509CDF3C" w14:textId="724FC883" w:rsidR="00682D48" w:rsidRDefault="00682D48">
            <w:pPr>
              <w:pStyle w:val="documentskn-mli8dispBlock"/>
              <w:spacing w:line="260" w:lineRule="atLeast"/>
              <w:rPr>
                <w:rStyle w:val="documentskn-mli8parentContainerright-box"/>
                <w:rFonts w:ascii="Open Sans" w:eastAsia="Palatino Linotype" w:hAnsi="Open Sans" w:cs="Open Sans"/>
                <w:color w:val="020303"/>
                <w:sz w:val="20"/>
                <w:szCs w:val="20"/>
              </w:rPr>
            </w:pPr>
          </w:p>
          <w:p w14:paraId="0447C1F5" w14:textId="694245A9" w:rsidR="00FB7EC9" w:rsidRPr="00746A74" w:rsidRDefault="00FB7EC9">
            <w:pPr>
              <w:pStyle w:val="documentskn-mli8dispBlock"/>
              <w:spacing w:line="260" w:lineRule="atLeast"/>
              <w:rPr>
                <w:rStyle w:val="documentskn-mli8parentContainerright-box"/>
                <w:rFonts w:ascii="Open Sans" w:eastAsia="Palatino Linotype" w:hAnsi="Open Sans" w:cs="Open Sans"/>
                <w:color w:val="020303"/>
                <w:sz w:val="20"/>
                <w:szCs w:val="20"/>
              </w:rPr>
            </w:pPr>
          </w:p>
          <w:p w14:paraId="01BEDA33" w14:textId="56B19939" w:rsidR="00682D48" w:rsidRPr="00FB7EC9" w:rsidRDefault="00682D48" w:rsidP="00682D48">
            <w:pPr>
              <w:pStyle w:val="documentparentContainerleft-boxsectiontitle"/>
              <w:rPr>
                <w:rStyle w:val="documentskn-mli8parentContainerright-box"/>
                <w:rFonts w:ascii="Open Sans" w:eastAsia="Palatino Linotype" w:hAnsi="Open Sans" w:cs="Open Sans"/>
                <w:b/>
                <w:bCs/>
                <w:caps/>
                <w:color w:val="020303"/>
                <w:spacing w:val="10"/>
                <w:sz w:val="26"/>
                <w:szCs w:val="26"/>
              </w:rPr>
            </w:pPr>
            <w:r w:rsidRPr="00FB7EC9">
              <w:rPr>
                <w:rStyle w:val="documentskn-mli8parentContainerright-box"/>
                <w:rFonts w:ascii="Open Sans" w:eastAsia="Palatino Linotype" w:hAnsi="Open Sans" w:cs="Open Sans"/>
                <w:b/>
                <w:bCs/>
                <w:caps/>
                <w:color w:val="020303"/>
                <w:spacing w:val="10"/>
                <w:sz w:val="26"/>
                <w:szCs w:val="26"/>
              </w:rPr>
              <w:t>LICENSES</w:t>
            </w:r>
          </w:p>
          <w:p w14:paraId="1F825109" w14:textId="5DC8FC4B" w:rsidR="00746A74" w:rsidRPr="00746A74" w:rsidRDefault="00746A74" w:rsidP="00682D48">
            <w:pPr>
              <w:pStyle w:val="documentparentContainerleft-boxsectiontitle"/>
              <w:rPr>
                <w:rStyle w:val="documentskn-mli8parentContainerright-box"/>
                <w:rFonts w:ascii="Open Sans" w:eastAsia="Palatino Linotype" w:hAnsi="Open Sans" w:cs="Open Sans"/>
                <w:b/>
                <w:bCs/>
                <w:caps/>
                <w:color w:val="020303"/>
                <w:spacing w:val="10"/>
                <w:sz w:val="22"/>
                <w:szCs w:val="22"/>
              </w:rPr>
            </w:pPr>
          </w:p>
          <w:p w14:paraId="2898E5ED" w14:textId="332B92B5" w:rsidR="00682D48" w:rsidRPr="00322690" w:rsidRDefault="0082757E" w:rsidP="00682D48">
            <w:pPr>
              <w:pStyle w:val="documentparentContainerleft-boxsectiontitle"/>
              <w:rPr>
                <w:rStyle w:val="documentskn-mli8txtBoldCharacter"/>
                <w:rFonts w:ascii="Open Sans" w:eastAsia="Palatino Linotype" w:hAnsi="Open Sans" w:cs="Open Sans"/>
                <w:b w:val="0"/>
                <w:bCs w:val="0"/>
                <w:color w:val="020303"/>
                <w:sz w:val="20"/>
                <w:szCs w:val="20"/>
              </w:rPr>
            </w:pPr>
            <w:r w:rsidRPr="00322690">
              <w:rPr>
                <w:rStyle w:val="documentskn-mli8txtBoldCharacter"/>
                <w:rFonts w:ascii="Open Sans" w:eastAsia="Palatino Linotype" w:hAnsi="Open Sans" w:cs="Open Sans"/>
                <w:b w:val="0"/>
                <w:bCs w:val="0"/>
                <w:color w:val="020303"/>
                <w:sz w:val="20"/>
                <w:szCs w:val="20"/>
              </w:rPr>
              <w:t xml:space="preserve">National Certificate </w:t>
            </w:r>
            <w:proofErr w:type="gramStart"/>
            <w:r w:rsidRPr="00322690">
              <w:rPr>
                <w:rStyle w:val="documentskn-mli8txtBoldCharacter"/>
                <w:rFonts w:ascii="Open Sans" w:eastAsia="Palatino Linotype" w:hAnsi="Open Sans" w:cs="Open Sans"/>
                <w:b w:val="0"/>
                <w:bCs w:val="0"/>
                <w:color w:val="020303"/>
                <w:sz w:val="20"/>
                <w:szCs w:val="20"/>
              </w:rPr>
              <w:t>II</w:t>
            </w:r>
            <w:r w:rsidR="00000000" w:rsidRPr="00322690">
              <w:rPr>
                <w:rStyle w:val="documentskn-mli8txtBoldCharacter"/>
                <w:rFonts w:ascii="Open Sans" w:eastAsia="Palatino Linotype" w:hAnsi="Open Sans" w:cs="Open Sans"/>
                <w:b w:val="0"/>
                <w:bCs w:val="0"/>
                <w:color w:val="020303"/>
                <w:sz w:val="20"/>
                <w:szCs w:val="20"/>
              </w:rPr>
              <w:t xml:space="preserve">  Computer</w:t>
            </w:r>
            <w:proofErr w:type="gramEnd"/>
            <w:r w:rsidR="00000000" w:rsidRPr="00322690">
              <w:rPr>
                <w:rStyle w:val="documentskn-mli8txtBoldCharacter"/>
                <w:rFonts w:ascii="Open Sans" w:eastAsia="Palatino Linotype" w:hAnsi="Open Sans" w:cs="Open Sans"/>
                <w:b w:val="0"/>
                <w:bCs w:val="0"/>
                <w:color w:val="020303"/>
                <w:sz w:val="20"/>
                <w:szCs w:val="20"/>
              </w:rPr>
              <w:t xml:space="preserve"> System Servicing </w:t>
            </w:r>
          </w:p>
          <w:p w14:paraId="58669270" w14:textId="78668C24" w:rsidR="0066129C" w:rsidRPr="00746A74" w:rsidRDefault="00000000" w:rsidP="00682D48">
            <w:pPr>
              <w:pStyle w:val="documentparentContainerleft-boxsectiontitle"/>
              <w:rPr>
                <w:rStyle w:val="documentskn-mli8parentContainerright-box"/>
                <w:rFonts w:ascii="Open Sans" w:eastAsia="Palatino Linotype" w:hAnsi="Open Sans" w:cs="Open Sans"/>
                <w:b/>
                <w:bCs/>
                <w:color w:val="020303"/>
                <w:sz w:val="20"/>
                <w:szCs w:val="20"/>
              </w:rPr>
            </w:pPr>
            <w:r w:rsidRPr="00746A74">
              <w:rPr>
                <w:rStyle w:val="documentskn-mli8txtBoldCharacter"/>
                <w:rFonts w:ascii="Open Sans" w:eastAsia="Palatino Linotype" w:hAnsi="Open Sans" w:cs="Open Sans"/>
                <w:b w:val="0"/>
                <w:bCs w:val="0"/>
                <w:color w:val="020303"/>
                <w:sz w:val="20"/>
                <w:szCs w:val="20"/>
              </w:rPr>
              <w:t>Certificate No. 18072202005880</w:t>
            </w:r>
            <w:r w:rsidRPr="00746A74">
              <w:rPr>
                <w:rStyle w:val="documentskn-mli8parentContainerright-box"/>
                <w:rFonts w:ascii="Open Sans" w:eastAsia="Palatino Linotype" w:hAnsi="Open Sans" w:cs="Open Sans"/>
                <w:b/>
                <w:bCs/>
                <w:color w:val="020303"/>
                <w:sz w:val="20"/>
                <w:szCs w:val="20"/>
              </w:rPr>
              <w:t xml:space="preserve"> </w:t>
            </w:r>
          </w:p>
          <w:p w14:paraId="51D607A4" w14:textId="3D1BE1E7" w:rsidR="0066068F" w:rsidRPr="00746A74" w:rsidRDefault="0066068F" w:rsidP="00682D48">
            <w:pPr>
              <w:pStyle w:val="documentparentContainerleft-boxsectiontitle"/>
              <w:rPr>
                <w:rStyle w:val="documentskn-mli8parentContainerright-box"/>
                <w:rFonts w:ascii="Open Sans" w:eastAsia="Palatino Linotype" w:hAnsi="Open Sans" w:cs="Open Sans"/>
                <w:b/>
                <w:bCs/>
                <w:color w:val="020303"/>
                <w:sz w:val="20"/>
                <w:szCs w:val="20"/>
              </w:rPr>
            </w:pPr>
          </w:p>
          <w:p w14:paraId="6B14A320" w14:textId="455629F8" w:rsidR="0066068F" w:rsidRPr="00746A74" w:rsidRDefault="0066068F" w:rsidP="00682D48">
            <w:pPr>
              <w:pStyle w:val="documentparentContainerleft-boxsectiontitle"/>
              <w:rPr>
                <w:rStyle w:val="documentskn-mli8parentContainerright-box"/>
                <w:rFonts w:ascii="Open Sans" w:eastAsia="Palatino Linotype" w:hAnsi="Open Sans" w:cs="Open Sans"/>
                <w:b/>
                <w:bCs/>
                <w:caps/>
                <w:color w:val="020303"/>
                <w:spacing w:val="10"/>
                <w:sz w:val="22"/>
                <w:szCs w:val="22"/>
              </w:rPr>
            </w:pPr>
          </w:p>
          <w:p w14:paraId="720CC10E" w14:textId="038C5D86" w:rsidR="0066129C" w:rsidRPr="00746A74" w:rsidRDefault="0066129C">
            <w:pPr>
              <w:pStyle w:val="div"/>
              <w:spacing w:line="400" w:lineRule="exact"/>
              <w:rPr>
                <w:rStyle w:val="documentskn-mli8parentContainerright-box"/>
                <w:rFonts w:ascii="Open Sans" w:eastAsia="Palatino Linotype" w:hAnsi="Open Sans" w:cs="Open Sans"/>
                <w:color w:val="020303"/>
                <w:sz w:val="20"/>
                <w:szCs w:val="20"/>
              </w:rPr>
            </w:pPr>
          </w:p>
        </w:tc>
        <w:tc>
          <w:tcPr>
            <w:tcW w:w="50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E572547" w14:textId="1A550246" w:rsidR="0066129C" w:rsidRPr="00746A74" w:rsidRDefault="0066129C">
            <w:pPr>
              <w:pStyle w:val="documentpaddingcellParagraph"/>
              <w:spacing w:line="260" w:lineRule="atLeast"/>
              <w:textAlignment w:val="auto"/>
              <w:rPr>
                <w:rStyle w:val="documentpaddingcell"/>
                <w:rFonts w:ascii="Open Sans" w:eastAsia="Palatino Linotype" w:hAnsi="Open Sans" w:cs="Open Sans"/>
                <w:color w:val="020303"/>
                <w:sz w:val="20"/>
                <w:szCs w:val="20"/>
              </w:rPr>
            </w:pPr>
          </w:p>
        </w:tc>
      </w:tr>
    </w:tbl>
    <w:p w14:paraId="0628E9E0" w14:textId="68730838" w:rsidR="0066129C" w:rsidRPr="00746A74" w:rsidRDefault="00AD3C14">
      <w:pPr>
        <w:spacing w:line="20" w:lineRule="auto"/>
        <w:rPr>
          <w:rFonts w:ascii="Open Sans" w:eastAsia="Palatino Linotype" w:hAnsi="Open Sans" w:cs="Open Sans"/>
          <w:color w:val="020303"/>
          <w:sz w:val="20"/>
          <w:szCs w:val="20"/>
        </w:rPr>
      </w:pPr>
      <w:r w:rsidRPr="00746A74"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6AA0DCE3" wp14:editId="3B2BD5D0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7560310" cy="1318161"/>
                <wp:effectExtent l="0" t="0" r="0" b="0"/>
                <wp:wrapNone/>
                <wp:docPr id="757720502" name="Rectangle 2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0310" cy="131816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documentskn-mli8topsection"/>
                              <w:tblW w:w="5000" w:type="pct"/>
                              <w:tblCellSpacing w:w="0" w:type="dxa"/>
                              <w:tblBorders>
                                <w:bottom w:val="single" w:sz="4" w:space="0" w:color="auto"/>
                              </w:tblBorders>
                              <w:shd w:val="clear" w:color="auto" w:fill="333333"/>
                              <w:tblCellMar>
                                <w:left w:w="0" w:type="dxa"/>
                                <w:right w:w="0" w:type="dxa"/>
                              </w:tblCellMar>
                              <w:tblLook w:val="05E0" w:firstRow="1" w:lastRow="1" w:firstColumn="1" w:lastColumn="1" w:noHBand="0" w:noVBand="1"/>
                            </w:tblPr>
                            <w:tblGrid>
                              <w:gridCol w:w="11907"/>
                            </w:tblGrid>
                            <w:tr w:rsidR="004239F9" w:rsidRPr="002533C3" w14:paraId="07DEC5E1" w14:textId="77777777" w:rsidTr="002533C3">
                              <w:trPr>
                                <w:tblCellSpacing w:w="0" w:type="dxa"/>
                              </w:trPr>
                              <w:tc>
                                <w:tcPr>
                                  <w:tcW w:w="4640" w:type="dxa"/>
                                  <w:shd w:val="clear" w:color="auto" w:fill="333333"/>
                                  <w:tcMar>
                                    <w:top w:w="500" w:type="dxa"/>
                                    <w:left w:w="0" w:type="dxa"/>
                                    <w:bottom w:w="50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64E09310" w14:textId="171CF9BA" w:rsidR="00B7779B" w:rsidRPr="007C248F" w:rsidRDefault="00B7779B" w:rsidP="00B7779B">
                                  <w:pPr>
                                    <w:pStyle w:val="NoSpacing"/>
                                    <w:rPr>
                                      <w:rStyle w:val="span"/>
                                      <w:rFonts w:ascii="Open Sans" w:eastAsia="Palatino Linotype" w:hAnsi="Open Sans" w:cs="Open Sans"/>
                                      <w:sz w:val="60"/>
                                      <w:szCs w:val="60"/>
                                      <w14:shadow w14:blurRad="50800" w14:dist="50800" w14:dir="5400000" w14:sx="0" w14:sy="0" w14:kx="0" w14:ky="0" w14:algn="ctr">
                                        <w14:schemeClr w14:val="tx1">
                                          <w14:alpha w14:val="65000"/>
                                        </w14:schemeClr>
                                      </w14:shadow>
                                    </w:rPr>
                                  </w:pPr>
                                  <w:r w:rsidRPr="002533C3">
                                    <w:rPr>
                                      <w:rStyle w:val="span"/>
                                      <w:rFonts w:ascii="Open Sans" w:eastAsia="Palatino Linotype" w:hAnsi="Open Sans" w:cs="Open Sans"/>
                                      <w:b/>
                                      <w:bCs/>
                                      <w:caps/>
                                      <w:sz w:val="60"/>
                                      <w:szCs w:val="60"/>
                                    </w:rPr>
                                    <w:t xml:space="preserve">   </w:t>
                                  </w:r>
                                  <w:r w:rsidR="00000000" w:rsidRPr="002533C3">
                                    <w:rPr>
                                      <w:rStyle w:val="span"/>
                                      <w:rFonts w:ascii="Open Sans" w:eastAsia="Palatino Linotype" w:hAnsi="Open Sans" w:cs="Open Sans"/>
                                      <w:b/>
                                      <w:bCs/>
                                      <w:caps/>
                                      <w:sz w:val="60"/>
                                      <w:szCs w:val="60"/>
                                    </w:rPr>
                                    <w:t>Aljun</w:t>
                                  </w:r>
                                  <w:r w:rsidR="00000000" w:rsidRPr="002533C3">
                                    <w:rPr>
                                      <w:rStyle w:val="documentskn-mli8topsectiontop-box"/>
                                      <w:rFonts w:ascii="Open Sans" w:eastAsia="Palatino Linotype" w:hAnsi="Open Sans" w:cs="Open Sans"/>
                                      <w:b/>
                                      <w:bCs/>
                                      <w:caps/>
                                      <w:sz w:val="60"/>
                                      <w:szCs w:val="60"/>
                                      <w:shd w:val="clear" w:color="auto" w:fill="auto"/>
                                    </w:rPr>
                                    <w:t xml:space="preserve"> </w:t>
                                  </w:r>
                                  <w:r w:rsidR="00000000" w:rsidRPr="002533C3">
                                    <w:rPr>
                                      <w:rStyle w:val="span"/>
                                      <w:rFonts w:ascii="Open Sans" w:eastAsia="Palatino Linotype" w:hAnsi="Open Sans" w:cs="Open Sans"/>
                                      <w:b/>
                                      <w:bCs/>
                                      <w:caps/>
                                      <w:sz w:val="60"/>
                                      <w:szCs w:val="60"/>
                                    </w:rPr>
                                    <w:t>Abrenica</w:t>
                                  </w:r>
                                  <w:r w:rsidRPr="002533C3">
                                    <w:rPr>
                                      <w:rStyle w:val="span"/>
                                      <w:rFonts w:ascii="Open Sans" w:eastAsia="Palatino Linotype" w:hAnsi="Open Sans" w:cs="Open Sans"/>
                                      <w:sz w:val="60"/>
                                      <w:szCs w:val="60"/>
                                    </w:rPr>
                                    <w:t xml:space="preserve"> </w:t>
                                  </w:r>
                                </w:p>
                                <w:p w14:paraId="47A1CE07" w14:textId="36FA39AE" w:rsidR="00B7779B" w:rsidRPr="007C248F" w:rsidRDefault="00B7779B" w:rsidP="00B7779B">
                                  <w:pPr>
                                    <w:pStyle w:val="NoSpacing"/>
                                    <w:rPr>
                                      <w:rFonts w:eastAsia="Palatino Linotype"/>
                                      <w14:shadow w14:blurRad="50800" w14:dist="50800" w14:dir="0" w14:sx="0" w14:sy="0" w14:kx="0" w14:ky="0" w14:algn="ctr">
                                        <w14:srgbClr w14:val="0B0B0B"/>
                                      </w14:shadow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2533C3">
                                    <w:rPr>
                                      <w:rStyle w:val="span"/>
                                      <w:rFonts w:ascii="Open Sans" w:eastAsia="Palatino Linotype" w:hAnsi="Open Sans" w:cs="Open Sans"/>
                                      <w:sz w:val="20"/>
                                      <w:szCs w:val="20"/>
                                    </w:rPr>
                                    <w:t xml:space="preserve">        </w:t>
                                  </w:r>
                                  <w:r w:rsidR="00504F40" w:rsidRPr="002533C3">
                                    <w:rPr>
                                      <w:rStyle w:val="span"/>
                                      <w:rFonts w:ascii="Open Sans" w:eastAsia="Palatino Linotype" w:hAnsi="Open Sans" w:cs="Open Sans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2533C3">
                                    <w:rPr>
                                      <w:rStyle w:val="span"/>
                                      <w:rFonts w:ascii="Open Sans" w:eastAsia="Palatino Linotype" w:hAnsi="Open Sans" w:cs="Open Sans"/>
                                      <w:sz w:val="20"/>
                                      <w:szCs w:val="20"/>
                                    </w:rPr>
                                    <w:t>https://g</w:t>
                                  </w:r>
                                  <w:r w:rsidR="00504F40" w:rsidRPr="002533C3">
                                    <w:rPr>
                                      <w:rStyle w:val="span"/>
                                      <w:rFonts w:ascii="Open Sans" w:eastAsia="Palatino Linotype" w:hAnsi="Open Sans" w:cs="Open Sans"/>
                                      <w:sz w:val="20"/>
                                      <w:szCs w:val="20"/>
                                    </w:rPr>
                                    <w:t>ithub.com/blckclov3r</w:t>
                                  </w:r>
                                </w:p>
                                <w:p w14:paraId="620888C7" w14:textId="77777777" w:rsidR="00B7779B" w:rsidRPr="007C248F" w:rsidRDefault="00B7779B" w:rsidP="00B7779B">
                                  <w:pPr>
                                    <w:pStyle w:val="NoSpacing"/>
                                    <w:rPr>
                                      <w:rStyle w:val="documentskn-mli8topsectiontop-box"/>
                                      <w:rFonts w:ascii="Open Sans" w:eastAsia="Palatino Linotype" w:hAnsi="Open Sans" w:cs="Open Sans"/>
                                      <w:sz w:val="60"/>
                                      <w:szCs w:val="60"/>
                                      <w:shd w:val="clear" w:color="auto" w:fill="auto"/>
                                      <w14:shadow w14:blurRad="50800" w14:dist="50800" w14:dir="5400000" w14:sx="0" w14:sy="0" w14:kx="0" w14:ky="0" w14:algn="ctr">
                                        <w14:srgbClr w14:val="212121"/>
                                      </w14:shadow>
                                    </w:rPr>
                                  </w:pPr>
                                </w:p>
                                <w:p w14:paraId="7E907B7F" w14:textId="77777777" w:rsidR="0066129C" w:rsidRPr="002533C3" w:rsidRDefault="0066129C" w:rsidP="00B7779B">
                                  <w:pPr>
                                    <w:pStyle w:val="NoSpacing"/>
                                    <w:rPr>
                                      <w:rStyle w:val="documentskn-mli8topsectiontop-box"/>
                                      <w:rFonts w:ascii="Open Sans" w:eastAsia="Palatino Linotype" w:hAnsi="Open Sans" w:cs="Open Sans"/>
                                      <w:sz w:val="60"/>
                                      <w:szCs w:val="60"/>
                                      <w:shd w:val="clear" w:color="auto" w:fill="auto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859FD44" w14:textId="77777777" w:rsidR="0066129C" w:rsidRPr="002533C3" w:rsidRDefault="0066129C" w:rsidP="00B7779B">
                            <w:pPr>
                              <w:pStyle w:val="NoSpacing"/>
                              <w:rPr>
                                <w:color w:val="EEEEEE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  <a:scene3d>
                          <a:camera prst="orthographicFront"/>
                          <a:lightRig rig="threePt" dir="t"/>
                        </a:scene3d>
                        <a:flatTx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A0DCE3" id="Rectangle 2" o:spid="_x0000_s1027" style="position:absolute;margin-left:0;margin-top:0;width:595.3pt;height:103.8pt;z-index:251658240;visibility:hidden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" o:allowincell="f" strokecolor="white">
                <v:fill opacity="0"/>
                <v:textbox inset="0,0,0,0">
                  <w:txbxContent>
                    <w:tbl>
                      <w:tblPr>
                        <w:tblStyle w:val="documentskn-mli8topsection"/>
                        <w:tblW w:w="5000" w:type="pct"/>
                        <w:tblCellSpacing w:w="0" w:type="dxa"/>
                        <w:tblBorders>
                          <w:bottom w:val="single" w:sz="4" w:space="0" w:color="auto"/>
                        </w:tblBorders>
                        <w:shd w:val="clear" w:color="auto" w:fill="333333"/>
                        <w:tblCellMar>
                          <w:left w:w="0" w:type="dxa"/>
                          <w:right w:w="0" w:type="dxa"/>
                        </w:tblCellMar>
                        <w:tblLook w:val="05E0" w:firstRow="1" w:lastRow="1" w:firstColumn="1" w:lastColumn="1" w:noHBand="0" w:noVBand="1"/>
                      </w:tblPr>
                      <w:tblGrid>
                        <w:gridCol w:w="11907"/>
                      </w:tblGrid>
                      <w:tr w:rsidR="004239F9" w:rsidRPr="002533C3" w14:paraId="07DEC5E1" w14:textId="77777777" w:rsidTr="002533C3">
                        <w:trPr>
                          <w:tblCellSpacing w:w="0" w:type="dxa"/>
                        </w:trPr>
                        <w:tc>
                          <w:tcPr>
                            <w:tcW w:w="4640" w:type="dxa"/>
                            <w:shd w:val="clear" w:color="auto" w:fill="333333"/>
                            <w:tcMar>
                              <w:top w:w="500" w:type="dxa"/>
                              <w:left w:w="0" w:type="dxa"/>
                              <w:bottom w:w="50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64E09310" w14:textId="171CF9BA" w:rsidR="00B7779B" w:rsidRPr="007C248F" w:rsidRDefault="00B7779B" w:rsidP="00B7779B">
                            <w:pPr>
                              <w:pStyle w:val="NoSpacing"/>
                              <w:rPr>
                                <w:rStyle w:val="span"/>
                                <w:rFonts w:ascii="Open Sans" w:eastAsia="Palatino Linotype" w:hAnsi="Open Sans" w:cs="Open Sans"/>
                                <w:sz w:val="60"/>
                                <w:szCs w:val="60"/>
                                <w14:shadow w14:blurRad="50800" w14:dist="50800" w14:dir="5400000" w14:sx="0" w14:sy="0" w14:kx="0" w14:ky="0" w14:algn="ctr">
                                  <w14:schemeClr w14:val="tx1">
                                    <w14:alpha w14:val="65000"/>
                                  </w14:schemeClr>
                                </w14:shadow>
                              </w:rPr>
                            </w:pPr>
                            <w:r w:rsidRPr="002533C3">
                              <w:rPr>
                                <w:rStyle w:val="span"/>
                                <w:rFonts w:ascii="Open Sans" w:eastAsia="Palatino Linotype" w:hAnsi="Open Sans" w:cs="Open Sans"/>
                                <w:b/>
                                <w:bCs/>
                                <w:caps/>
                                <w:sz w:val="60"/>
                                <w:szCs w:val="60"/>
                              </w:rPr>
                              <w:t xml:space="preserve">   </w:t>
                            </w:r>
                            <w:r w:rsidR="00000000" w:rsidRPr="002533C3">
                              <w:rPr>
                                <w:rStyle w:val="span"/>
                                <w:rFonts w:ascii="Open Sans" w:eastAsia="Palatino Linotype" w:hAnsi="Open Sans" w:cs="Open Sans"/>
                                <w:b/>
                                <w:bCs/>
                                <w:caps/>
                                <w:sz w:val="60"/>
                                <w:szCs w:val="60"/>
                              </w:rPr>
                              <w:t>Aljun</w:t>
                            </w:r>
                            <w:r w:rsidR="00000000" w:rsidRPr="002533C3">
                              <w:rPr>
                                <w:rStyle w:val="documentskn-mli8topsectiontop-box"/>
                                <w:rFonts w:ascii="Open Sans" w:eastAsia="Palatino Linotype" w:hAnsi="Open Sans" w:cs="Open Sans"/>
                                <w:b/>
                                <w:bCs/>
                                <w:caps/>
                                <w:sz w:val="60"/>
                                <w:szCs w:val="60"/>
                                <w:shd w:val="clear" w:color="auto" w:fill="auto"/>
                              </w:rPr>
                              <w:t xml:space="preserve"> </w:t>
                            </w:r>
                            <w:r w:rsidR="00000000" w:rsidRPr="002533C3">
                              <w:rPr>
                                <w:rStyle w:val="span"/>
                                <w:rFonts w:ascii="Open Sans" w:eastAsia="Palatino Linotype" w:hAnsi="Open Sans" w:cs="Open Sans"/>
                                <w:b/>
                                <w:bCs/>
                                <w:caps/>
                                <w:sz w:val="60"/>
                                <w:szCs w:val="60"/>
                              </w:rPr>
                              <w:t>Abrenica</w:t>
                            </w:r>
                            <w:r w:rsidRPr="002533C3">
                              <w:rPr>
                                <w:rStyle w:val="span"/>
                                <w:rFonts w:ascii="Open Sans" w:eastAsia="Palatino Linotype" w:hAnsi="Open Sans" w:cs="Open Sans"/>
                                <w:sz w:val="60"/>
                                <w:szCs w:val="60"/>
                              </w:rPr>
                              <w:t xml:space="preserve"> </w:t>
                            </w:r>
                          </w:p>
                          <w:p w14:paraId="47A1CE07" w14:textId="36FA39AE" w:rsidR="00B7779B" w:rsidRPr="007C248F" w:rsidRDefault="00B7779B" w:rsidP="00B7779B">
                            <w:pPr>
                              <w:pStyle w:val="NoSpacing"/>
                              <w:rPr>
                                <w:rFonts w:eastAsia="Palatino Linotype"/>
                                <w14:shadow w14:blurRad="50800" w14:dist="50800" w14:dir="0" w14:sx="0" w14:sy="0" w14:kx="0" w14:ky="0" w14:algn="ctr">
                                  <w14:srgbClr w14:val="0B0B0B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2533C3">
                              <w:rPr>
                                <w:rStyle w:val="span"/>
                                <w:rFonts w:ascii="Open Sans" w:eastAsia="Palatino Linotype" w:hAnsi="Open Sans" w:cs="Open Sans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="00504F40" w:rsidRPr="002533C3">
                              <w:rPr>
                                <w:rStyle w:val="span"/>
                                <w:rFonts w:ascii="Open Sans" w:eastAsia="Palatino Linotype" w:hAnsi="Open Sans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533C3">
                              <w:rPr>
                                <w:rStyle w:val="span"/>
                                <w:rFonts w:ascii="Open Sans" w:eastAsia="Palatino Linotype" w:hAnsi="Open Sans" w:cs="Open Sans"/>
                                <w:sz w:val="20"/>
                                <w:szCs w:val="20"/>
                              </w:rPr>
                              <w:t>https://g</w:t>
                            </w:r>
                            <w:r w:rsidR="00504F40" w:rsidRPr="002533C3">
                              <w:rPr>
                                <w:rStyle w:val="span"/>
                                <w:rFonts w:ascii="Open Sans" w:eastAsia="Palatino Linotype" w:hAnsi="Open Sans" w:cs="Open Sans"/>
                                <w:sz w:val="20"/>
                                <w:szCs w:val="20"/>
                              </w:rPr>
                              <w:t>ithub.com/blckclov3r</w:t>
                            </w:r>
                          </w:p>
                          <w:p w14:paraId="620888C7" w14:textId="77777777" w:rsidR="00B7779B" w:rsidRPr="007C248F" w:rsidRDefault="00B7779B" w:rsidP="00B7779B">
                            <w:pPr>
                              <w:pStyle w:val="NoSpacing"/>
                              <w:rPr>
                                <w:rStyle w:val="documentskn-mli8topsectiontop-box"/>
                                <w:rFonts w:ascii="Open Sans" w:eastAsia="Palatino Linotype" w:hAnsi="Open Sans" w:cs="Open Sans"/>
                                <w:sz w:val="60"/>
                                <w:szCs w:val="60"/>
                                <w:shd w:val="clear" w:color="auto" w:fill="auto"/>
                                <w14:shadow w14:blurRad="50800" w14:dist="50800" w14:dir="5400000" w14:sx="0" w14:sy="0" w14:kx="0" w14:ky="0" w14:algn="ctr">
                                  <w14:srgbClr w14:val="212121"/>
                                </w14:shadow>
                              </w:rPr>
                            </w:pPr>
                          </w:p>
                          <w:p w14:paraId="7E907B7F" w14:textId="77777777" w:rsidR="0066129C" w:rsidRPr="002533C3" w:rsidRDefault="0066129C" w:rsidP="00B7779B">
                            <w:pPr>
                              <w:pStyle w:val="NoSpacing"/>
                              <w:rPr>
                                <w:rStyle w:val="documentskn-mli8topsectiontop-box"/>
                                <w:rFonts w:ascii="Open Sans" w:eastAsia="Palatino Linotype" w:hAnsi="Open Sans" w:cs="Open Sans"/>
                                <w:sz w:val="60"/>
                                <w:szCs w:val="60"/>
                                <w:shd w:val="clear" w:color="auto" w:fill="auto"/>
                              </w:rPr>
                            </w:pPr>
                          </w:p>
                        </w:tc>
                      </w:tr>
                    </w:tbl>
                    <w:p w14:paraId="0859FD44" w14:textId="77777777" w:rsidR="0066129C" w:rsidRPr="002533C3" w:rsidRDefault="0066129C" w:rsidP="00B7779B">
                      <w:pPr>
                        <w:pStyle w:val="NoSpacing"/>
                        <w:rPr>
                          <w:color w:val="EEEEEE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000000" w:rsidRPr="00746A74">
        <w:rPr>
          <w:rFonts w:ascii="Open Sans" w:hAnsi="Open Sans" w:cs="Open Sans"/>
          <w:color w:val="FFFFFF"/>
          <w:sz w:val="2"/>
        </w:rPr>
        <w:t>.</w:t>
      </w:r>
    </w:p>
    <w:sectPr w:rsidR="0066129C" w:rsidRPr="00746A74" w:rsidSect="00682D48">
      <w:pgSz w:w="11906" w:h="16838" w:code="9"/>
      <w:pgMar w:top="0" w:right="0" w:bottom="0" w:left="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  <w:embedRegular r:id="rId1" w:fontKey="{2BD82695-EA4D-4943-85FC-A60BA0DC9E03}"/>
    <w:embedBold r:id="rId2" w:fontKey="{4AE024E1-627A-4164-B3AB-BBB07B9BAAC9}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  <w:embedRegular r:id="rId3" w:fontKey="{F201EE4C-2254-4012-8084-F53E713A16A9}"/>
    <w:embedBold r:id="rId4" w:fontKey="{459BF038-2623-4DE4-90B2-6C4FFD963380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F8F2DE8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4C8400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B68D7E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4727B1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C5C1D7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E56F90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0DA07A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90EB09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2E02F1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30BCF51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CEAE71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74C01B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57C0C3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802F9C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5F0D67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934BC5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8884AB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132A3D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FD86970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A02498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E9E74B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308BBB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1B24F0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EE62A4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ACC548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22A5B3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316821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9CB0A44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7CAF9B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448114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5CC1BB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2FE328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C82112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28EDF1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6DEBA4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D661BE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E94A394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A0897C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6DCFC4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13657B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35E431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9085D3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4A4E6B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B0A3DA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06AAE1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56181AE0"/>
    <w:multiLevelType w:val="hybridMultilevel"/>
    <w:tmpl w:val="5CB27E8A"/>
    <w:lvl w:ilvl="0" w:tplc="04090001">
      <w:start w:val="1"/>
      <w:numFmt w:val="bullet"/>
      <w:lvlText w:val=""/>
      <w:lvlJc w:val="left"/>
      <w:pPr>
        <w:ind w:left="12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8" w:hanging="360"/>
      </w:pPr>
      <w:rPr>
        <w:rFonts w:ascii="Wingdings" w:hAnsi="Wingdings" w:hint="default"/>
      </w:rPr>
    </w:lvl>
  </w:abstractNum>
  <w:num w:numId="1" w16cid:durableId="81223896">
    <w:abstractNumId w:val="0"/>
  </w:num>
  <w:num w:numId="2" w16cid:durableId="505486059">
    <w:abstractNumId w:val="1"/>
  </w:num>
  <w:num w:numId="3" w16cid:durableId="1270775651">
    <w:abstractNumId w:val="2"/>
  </w:num>
  <w:num w:numId="4" w16cid:durableId="121966686">
    <w:abstractNumId w:val="3"/>
  </w:num>
  <w:num w:numId="5" w16cid:durableId="1403718458">
    <w:abstractNumId w:val="4"/>
  </w:num>
  <w:num w:numId="6" w16cid:durableId="19208645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29C"/>
    <w:rsid w:val="00031B0F"/>
    <w:rsid w:val="000362FB"/>
    <w:rsid w:val="000A5C3E"/>
    <w:rsid w:val="000F5B8C"/>
    <w:rsid w:val="00140474"/>
    <w:rsid w:val="002533C3"/>
    <w:rsid w:val="002E4A80"/>
    <w:rsid w:val="00322690"/>
    <w:rsid w:val="003873D5"/>
    <w:rsid w:val="004239F9"/>
    <w:rsid w:val="004420B8"/>
    <w:rsid w:val="004B4F19"/>
    <w:rsid w:val="004D47EF"/>
    <w:rsid w:val="004D6E6B"/>
    <w:rsid w:val="004E707D"/>
    <w:rsid w:val="00504F40"/>
    <w:rsid w:val="006231F8"/>
    <w:rsid w:val="00633B3A"/>
    <w:rsid w:val="0066068F"/>
    <w:rsid w:val="0066129C"/>
    <w:rsid w:val="006816CC"/>
    <w:rsid w:val="00682D48"/>
    <w:rsid w:val="0069721F"/>
    <w:rsid w:val="007064CF"/>
    <w:rsid w:val="00746A74"/>
    <w:rsid w:val="007C248F"/>
    <w:rsid w:val="0082757E"/>
    <w:rsid w:val="009633A6"/>
    <w:rsid w:val="00966737"/>
    <w:rsid w:val="009C76C0"/>
    <w:rsid w:val="009D073E"/>
    <w:rsid w:val="00A14131"/>
    <w:rsid w:val="00A81806"/>
    <w:rsid w:val="00AD3C14"/>
    <w:rsid w:val="00B13147"/>
    <w:rsid w:val="00B7779B"/>
    <w:rsid w:val="00BA02F3"/>
    <w:rsid w:val="00BE394B"/>
    <w:rsid w:val="00BF7D53"/>
    <w:rsid w:val="00C436F1"/>
    <w:rsid w:val="00CA7AD5"/>
    <w:rsid w:val="00CE3B5E"/>
    <w:rsid w:val="00D36FFF"/>
    <w:rsid w:val="00ED6D1E"/>
    <w:rsid w:val="00F86341"/>
    <w:rsid w:val="00F87F57"/>
    <w:rsid w:val="00F97B79"/>
    <w:rsid w:val="00FB7EC9"/>
    <w:rsid w:val="00FF0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3FFA3"/>
  <w15:docId w15:val="{82C9D243-3603-43E6-94EB-281BE94F7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ocumentskn-mli8fontsize">
    <w:name w:val="document_skn-mli8_fontsize"/>
    <w:basedOn w:val="Normal"/>
    <w:rPr>
      <w:sz w:val="20"/>
      <w:szCs w:val="20"/>
    </w:rPr>
  </w:style>
  <w:style w:type="character" w:customStyle="1" w:styleId="documentskn-mli8topsectiontop-box">
    <w:name w:val="document_skn-mli8_topsection_top-box"/>
    <w:basedOn w:val="DefaultParagraphFont"/>
    <w:rPr>
      <w:shd w:val="clear" w:color="auto" w:fill="4A4A4A"/>
    </w:rPr>
  </w:style>
  <w:style w:type="paragraph" w:customStyle="1" w:styleId="documentskn-mli8sectionnth-child1">
    <w:name w:val="document_skn-mli8_section_nth-child(1)"/>
    <w:basedOn w:val="Normal"/>
  </w:style>
  <w:style w:type="paragraph" w:customStyle="1" w:styleId="documentskn-mli8firstparagraph">
    <w:name w:val="document_skn-mli8_firstparagraph"/>
    <w:basedOn w:val="Normal"/>
  </w:style>
  <w:style w:type="paragraph" w:customStyle="1" w:styleId="documentskn-mli8name">
    <w:name w:val="document_skn-mli8_name"/>
    <w:basedOn w:val="Normal"/>
    <w:pPr>
      <w:spacing w:line="800" w:lineRule="atLeast"/>
    </w:pPr>
    <w:rPr>
      <w:b/>
      <w:bCs/>
      <w:caps/>
      <w:color w:val="FFFFFF"/>
      <w:sz w:val="72"/>
      <w:szCs w:val="72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character" w:customStyle="1" w:styleId="documentskn-mli8nameCharacter">
    <w:name w:val="document_skn-mli8_name Character"/>
    <w:basedOn w:val="DefaultParagraphFont"/>
    <w:rPr>
      <w:b/>
      <w:bCs/>
      <w:caps/>
      <w:color w:val="FFFFFF"/>
      <w:sz w:val="72"/>
      <w:szCs w:val="72"/>
    </w:rPr>
  </w:style>
  <w:style w:type="paragraph" w:customStyle="1" w:styleId="div">
    <w:name w:val="div"/>
    <w:basedOn w:val="Normal"/>
  </w:style>
  <w:style w:type="table" w:customStyle="1" w:styleId="documentskn-mli8topsection">
    <w:name w:val="document_skn-mli8_topsection"/>
    <w:basedOn w:val="TableNormal"/>
    <w:tblPr/>
    <w:trPr>
      <w:hidden/>
    </w:trPr>
  </w:style>
  <w:style w:type="character" w:customStyle="1" w:styleId="documentskn-mli8parentContainerleft-box">
    <w:name w:val="document_skn-mli8_parentContainer_left-box"/>
    <w:basedOn w:val="DefaultParagraphFont"/>
    <w:rPr>
      <w:shd w:val="clear" w:color="auto" w:fill="576D7B"/>
    </w:rPr>
  </w:style>
  <w:style w:type="paragraph" w:customStyle="1" w:styleId="documentskn-mli8parentContainerleft-boxsection">
    <w:name w:val="document_skn-mli8_parentContainer_left-box_section"/>
    <w:basedOn w:val="Normal"/>
    <w:pPr>
      <w:pBdr>
        <w:right w:val="none" w:sz="0" w:space="25" w:color="auto"/>
      </w:pBdr>
    </w:pPr>
  </w:style>
  <w:style w:type="paragraph" w:customStyle="1" w:styleId="documentleft-boxsectionSECTIONCNTCheading">
    <w:name w:val="document_left-box_section_SECTION_CNTC_heading"/>
    <w:basedOn w:val="Normal"/>
    <w:pPr>
      <w:pBdr>
        <w:left w:val="none" w:sz="0" w:space="25" w:color="auto"/>
        <w:right w:val="none" w:sz="0" w:space="25" w:color="auto"/>
      </w:pBdr>
    </w:pPr>
  </w:style>
  <w:style w:type="paragraph" w:customStyle="1" w:styleId="documentparentContainerleft-boxsectiontitle">
    <w:name w:val="document_parentContainer_left-box_sectiontitle"/>
    <w:basedOn w:val="Normal"/>
    <w:rPr>
      <w:color w:val="FFFFFF"/>
    </w:rPr>
  </w:style>
  <w:style w:type="paragraph" w:customStyle="1" w:styleId="documentSECTIONCNTCpaddingdiv">
    <w:name w:val="document_SECTION_CNTC_paddingdiv"/>
    <w:basedOn w:val="Normal"/>
    <w:pPr>
      <w:spacing w:line="100" w:lineRule="atLeast"/>
    </w:pPr>
    <w:rPr>
      <w:sz w:val="4"/>
      <w:szCs w:val="4"/>
    </w:rPr>
  </w:style>
  <w:style w:type="character" w:customStyle="1" w:styleId="documentaddressemptyaddresscell">
    <w:name w:val="document_address_emptyaddresscell"/>
    <w:basedOn w:val="DefaultParagraphFont"/>
  </w:style>
  <w:style w:type="character" w:customStyle="1" w:styleId="documentskn-mli8iconSvg">
    <w:name w:val="document_skn-mli8_iconSvg"/>
    <w:basedOn w:val="DefaultParagraphFont"/>
  </w:style>
  <w:style w:type="paragraph" w:customStyle="1" w:styleId="documentlocationdiv">
    <w:name w:val="document_location_div"/>
    <w:basedOn w:val="Normal"/>
    <w:pPr>
      <w:pBdr>
        <w:left w:val="none" w:sz="0" w:space="2" w:color="auto"/>
      </w:pBdr>
    </w:pPr>
  </w:style>
  <w:style w:type="character" w:customStyle="1" w:styleId="documentskn-mli8icoTxt">
    <w:name w:val="document_skn-mli8_icoTxt"/>
    <w:basedOn w:val="DefaultParagraphFont"/>
  </w:style>
  <w:style w:type="paragraph" w:customStyle="1" w:styleId="documentmaildiv">
    <w:name w:val="document_mail_div"/>
    <w:basedOn w:val="Normal"/>
    <w:pPr>
      <w:pBdr>
        <w:left w:val="none" w:sz="0" w:space="3" w:color="auto"/>
      </w:pBdr>
    </w:pPr>
  </w:style>
  <w:style w:type="character" w:customStyle="1" w:styleId="documentaddressiconRownth-last-child1icoTxt">
    <w:name w:val="document_address_iconRow_nth-last-child(1)_icoTxt"/>
    <w:basedOn w:val="DefaultParagraphFont"/>
  </w:style>
  <w:style w:type="table" w:customStyle="1" w:styleId="documentaddress">
    <w:name w:val="document_address"/>
    <w:basedOn w:val="TableNormal"/>
    <w:tblPr/>
    <w:trPr>
      <w:hidden/>
    </w:trPr>
  </w:style>
  <w:style w:type="character" w:customStyle="1" w:styleId="documentskn-mli8parentContainerleft-boxsectionCharacter">
    <w:name w:val="document_skn-mli8_parentContainer_left-box_section Character"/>
    <w:basedOn w:val="DefaultParagraphFont"/>
  </w:style>
  <w:style w:type="character" w:customStyle="1" w:styleId="documentleft-boxbordercell">
    <w:name w:val="document_left-box_bordercell"/>
    <w:basedOn w:val="DefaultParagraphFont"/>
  </w:style>
  <w:style w:type="table" w:customStyle="1" w:styleId="documentbordertable">
    <w:name w:val="document_bordertable"/>
    <w:basedOn w:val="TableNormal"/>
    <w:tblPr/>
    <w:trPr>
      <w:hidden/>
    </w:trPr>
  </w:style>
  <w:style w:type="paragraph" w:customStyle="1" w:styleId="documentskn-mli8heading">
    <w:name w:val="document_skn-mli8_heading"/>
    <w:basedOn w:val="Normal"/>
    <w:pPr>
      <w:pBdr>
        <w:bottom w:val="none" w:sz="0" w:space="5" w:color="auto"/>
      </w:pBdr>
    </w:pPr>
  </w:style>
  <w:style w:type="paragraph" w:customStyle="1" w:styleId="hiltParaWrapper">
    <w:name w:val="hiltParaWrapper"/>
    <w:basedOn w:val="Normal"/>
  </w:style>
  <w:style w:type="paragraph" w:customStyle="1" w:styleId="documentskn-mli8singlecolumn">
    <w:name w:val="document_skn-mli8_singlecolumn"/>
    <w:basedOn w:val="Normal"/>
  </w:style>
  <w:style w:type="paragraph" w:customStyle="1" w:styleId="documentulli">
    <w:name w:val="document_ul_li"/>
    <w:basedOn w:val="Normal"/>
  </w:style>
  <w:style w:type="paragraph" w:customStyle="1" w:styleId="documentsectionnotmulti-para-hiltnotmulti-section-hiltmulti-para-opt">
    <w:name w:val="document_section_not(.multi-para-hilt)_not(.multi-section-hilt)_multi-para-opt"/>
    <w:basedOn w:val="Normal"/>
    <w:rPr>
      <w:vanish/>
    </w:rPr>
  </w:style>
  <w:style w:type="paragraph" w:customStyle="1" w:styleId="documentskn-mli8txtBold">
    <w:name w:val="document_skn-mli8_txtBold"/>
    <w:basedOn w:val="Normal"/>
    <w:rPr>
      <w:b/>
      <w:bCs/>
    </w:rPr>
  </w:style>
  <w:style w:type="character" w:customStyle="1" w:styleId="divCharacter">
    <w:name w:val="div Character"/>
    <w:basedOn w:val="DefaultParagraphFont"/>
    <w:rPr>
      <w:bdr w:val="none" w:sz="0" w:space="0" w:color="auto"/>
      <w:vertAlign w:val="baseline"/>
    </w:rPr>
  </w:style>
  <w:style w:type="character" w:customStyle="1" w:styleId="documentpaddingcell">
    <w:name w:val="document_paddingcell"/>
    <w:basedOn w:val="DefaultParagraphFont"/>
  </w:style>
  <w:style w:type="paragraph" w:customStyle="1" w:styleId="documentpaddingcellParagraph">
    <w:name w:val="document_paddingcell Paragraph"/>
    <w:basedOn w:val="Normal"/>
  </w:style>
  <w:style w:type="character" w:customStyle="1" w:styleId="documentskn-mli8parentContainerright-box">
    <w:name w:val="document_skn-mli8_parentContainer_right-box"/>
    <w:basedOn w:val="DefaultParagraphFont"/>
  </w:style>
  <w:style w:type="paragraph" w:customStyle="1" w:styleId="documentbordertableParagraph">
    <w:name w:val="document_bordertable Paragraph"/>
    <w:basedOn w:val="Normal"/>
  </w:style>
  <w:style w:type="paragraph" w:customStyle="1" w:styleId="documentright-boxsectionnth-child1bordercell">
    <w:name w:val="document_right-box_section_nth-child(1)_bordercell"/>
    <w:basedOn w:val="Normal"/>
    <w:rPr>
      <w:vanish/>
    </w:rPr>
  </w:style>
  <w:style w:type="paragraph" w:customStyle="1" w:styleId="documentskn-mli8right-boxsummarynth-child1heading">
    <w:name w:val="document_skn-mli8_right-box &gt; summary_nth-child(1)_heading"/>
    <w:basedOn w:val="Normal"/>
    <w:rPr>
      <w:vanish/>
    </w:rPr>
  </w:style>
  <w:style w:type="paragraph" w:customStyle="1" w:styleId="documentskn-mli8right-boxsinglecolumn">
    <w:name w:val="document_skn-mli8_right-box_singlecolumn"/>
    <w:basedOn w:val="Normal"/>
  </w:style>
  <w:style w:type="paragraph" w:customStyle="1" w:styleId="p">
    <w:name w:val="p"/>
    <w:basedOn w:val="Normal"/>
  </w:style>
  <w:style w:type="paragraph" w:customStyle="1" w:styleId="documentskn-mli8dispBlock">
    <w:name w:val="document_skn-mli8_dispBlock"/>
    <w:basedOn w:val="Normal"/>
  </w:style>
  <w:style w:type="character" w:customStyle="1" w:styleId="documentskn-mli8txtBoldCharacter">
    <w:name w:val="document_skn-mli8_txtBold Character"/>
    <w:basedOn w:val="DefaultParagraphFont"/>
    <w:rPr>
      <w:b/>
      <w:bCs/>
    </w:rPr>
  </w:style>
  <w:style w:type="paragraph" w:customStyle="1" w:styleId="documentskn-mli8paragraph">
    <w:name w:val="document_skn-mli8_paragraph"/>
    <w:basedOn w:val="Normal"/>
    <w:pPr>
      <w:pBdr>
        <w:top w:val="none" w:sz="0" w:space="12" w:color="auto"/>
      </w:pBdr>
    </w:pPr>
  </w:style>
  <w:style w:type="table" w:customStyle="1" w:styleId="documentskn-mli8parentContainer">
    <w:name w:val="document_skn-mli8_parentContainer"/>
    <w:basedOn w:val="TableNormal"/>
    <w:tblPr/>
    <w:trPr>
      <w:hidden/>
    </w:trPr>
  </w:style>
  <w:style w:type="character" w:styleId="Hyperlink">
    <w:name w:val="Hyperlink"/>
    <w:basedOn w:val="DefaultParagraphFont"/>
    <w:uiPriority w:val="99"/>
    <w:unhideWhenUsed/>
    <w:rsid w:val="00682D4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2D48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7779B"/>
    <w:pPr>
      <w:textAlignment w:val="baseline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lckclov3r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239E63-317B-4468-91CE-B41513510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Aljun Abrenica</vt:lpstr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Aljun Abrenica</dc:title>
  <dc:creator>Aljun Abrenica</dc:creator>
  <cp:lastModifiedBy>Aljun Abrenica</cp:lastModifiedBy>
  <cp:revision>13</cp:revision>
  <cp:lastPrinted>2023-07-01T16:50:00Z</cp:lastPrinted>
  <dcterms:created xsi:type="dcterms:W3CDTF">2023-07-01T16:50:00Z</dcterms:created>
  <dcterms:modified xsi:type="dcterms:W3CDTF">2023-07-01T17:09:00Z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9e0aac66-447f-4bf3-8012-97eed8693067</vt:lpwstr>
  </property>
  <property fmtid="{D5CDD505-2E9C-101B-9397-08002B2CF9AE}" pid="3" name="x1ye=0">
    <vt:lpwstr>4EIAAB+LCAAAAAAABAAUmkVy61AUBRekgZiGYmbWTGQxs1b/86s8iV0Vyc/3ntOdGIMoXqBZmkY5UWQpjsRgHBYZhiJQHiVxRpgOlItzk1Q2vm0J0L2zmmyoc3hQ0kktffOb3TktEuFk5WOAV3r3VIoNOYm94zcNJp0tPp8eS6aOIpq2v7TI2o/Mtn3GYM5Qwfh3JJiV1YnjtSmnflEApk0+jF+jWn3k2FiOivRTUMuYh9uAjLgVJG/0Q4tTkwE</vt:lpwstr>
  </property>
  <property fmtid="{D5CDD505-2E9C-101B-9397-08002B2CF9AE}" pid="4" name="x1ye=1">
    <vt:lpwstr>dHoDP4ZiGGQyFjURZu1pIhQAxUJxl3w/fq07aiq8MP9UFgJnz/aEMU+p9R1lFviF0d857oeQUEe2OizIjUQqGdrvjgKqXKREqDar0/IB0/wNer3aWj1EAP0lI6cgEeWzVT6JyiNfgdYxcfhfH0oKJ2bk4M7uOWYn7Agskt8AkEFt7oCIqxZQNocIXapHk1uu/UvRG7tQ3+17BtMysK38cNf3FMOmosVm5ytwxFgPXuLkCMqyOjOpBks7YUon9Wn</vt:lpwstr>
  </property>
  <property fmtid="{D5CDD505-2E9C-101B-9397-08002B2CF9AE}" pid="5" name="x1ye=10">
    <vt:lpwstr>1lGhc93oa+lJ+w3gPBZIEPMUIC8WDOCS2DVzXQH+X2srdYyGVU2/qzULz24a75Rap0o/NvUBCVkP6q2/p72kYrTeRxlgCC77fNh7bnLdA2ffAQO+fz/ZrN3LOSCyvo3lpYNR7SxS7NKuMz3arsMVfV3UziCOStVdFlmukLnM0ElELOJxNmyRjnG+iyXBknRgOAjHuxacGO+dpGWWlu4rsVNDCvMaH8CsvjypXZ1z16bBfdepkacW3wl+9HHgjSn</vt:lpwstr>
  </property>
  <property fmtid="{D5CDD505-2E9C-101B-9397-08002B2CF9AE}" pid="6" name="x1ye=11">
    <vt:lpwstr>lIbKVeJJb9jej08opOSn6nRBOrgMPuw+AmM2jdIUJRdkjVu6UOw+pOmDhzgTX7VP0pbVUyk3e6RJfm5O16xER6x01DAmoFZgnUiRSX2rfD5hrY4dY8lserOIbFJPaVMuvq3wmjmm+NDT7x6/6B3Hgm3aANQ3nlYSJnHAmElI/Kc9JgiJHF9JWz3EfXG37aQewOIOBslaSL0GfWBoHN7LaaamBySABsZfWq+fe+C9a8meD9pcrDN+uDGDNMU9s+t</vt:lpwstr>
  </property>
  <property fmtid="{D5CDD505-2E9C-101B-9397-08002B2CF9AE}" pid="7" name="x1ye=12">
    <vt:lpwstr>qj73O33oUkuJMbde++gCWbqTbs5A29ZNctIfD0Y0NeCd3cgms8rcgFHaXFapQLyupRya9wWqcNlxJhAlFoEnFsw0PkbRfGICE4WaIKLC7UbAIXU2U1ZXgCW1HRZLD6qCH07yMU6tGj6/zojS+WnKRq6NdYWWLIrMoBLrBwe2YgQCqhn14+y3YsCKg5SZO9aapuS1TUxX1xvArDtVcIcsRzsYkt8pu9F6KwJH9LqGP/5zVRAEPm+Zpjy6Ni/Hcf1</vt:lpwstr>
  </property>
  <property fmtid="{D5CDD505-2E9C-101B-9397-08002B2CF9AE}" pid="8" name="x1ye=13">
    <vt:lpwstr>ofyUmlfKPDt18PKzzhC3S0YzheDaINnycw0o4fFuqQ3+uoS+nlV9jJRRivBLpejWjIUJk7KMRqnBI68RmS8V+H/30uDp/f2eVpmyAf5cu9AW3y/x62AMuO6XBqI+M3kDdmg7OigDXON/4AkLAU6zChYFSVc02QOl9IDEcUTxsP5FHwBw9F8EG/KkUBRBIIqUM+ztBLDnebXqiAgbuVexcHEnqJagxI9pC1UtUgnl7EKDSyHAgMViqs8LCF1CJMP</vt:lpwstr>
  </property>
  <property fmtid="{D5CDD505-2E9C-101B-9397-08002B2CF9AE}" pid="9" name="x1ye=14">
    <vt:lpwstr>ibLJypiEyXsm6YrN6II4r6O/xMsNV0qVgWfbS16E4K3oPQ/lOJ2aJJ1+iIL11+h71abh9JaqPwoTAceD/ufwNUv52uKOA4cIzFKxzz0v7oaXUzY28NCYdORlIuAVPh8cCaVoI9XWB1JyL7DJcmHeRvQE6+zdk6KkD4lvX9U6Bv/bkz7zlXi1AS35JMgVsDHoRGJZgv98gsdogrq0Lzq3DZOSQsFBSrRIkPx6jOl2AmgOlAKPyhIx1Dcx0FaBiF2</vt:lpwstr>
  </property>
  <property fmtid="{D5CDD505-2E9C-101B-9397-08002B2CF9AE}" pid="10" name="x1ye=15">
    <vt:lpwstr>QpxnnwnahfyghozPA8xyFnkyJ/Z6O+ZNttp2v7+/NU5UmE58BsrmZ2EqgcAgbCFFuwggdDsWtPAJZOuBaN8R6EbrpKKEFUdkfXDT+A5NGIt/ApnRgf/skk0/O8U5E1/dUve+4Pz/EBO3fpy0349IULAOlXLG1v5NpZI/WU14jR/XBnYmcMHhwH3Zo/JFPBIKcMggWVstqmiCIHBmv71Z2RgjaD1e8dN/gQpr0j8LlNTO6eEbwdAmv8GuXNlXAJI</vt:lpwstr>
  </property>
  <property fmtid="{D5CDD505-2E9C-101B-9397-08002B2CF9AE}" pid="11" name="x1ye=16">
    <vt:lpwstr>7o/PtZUFvZYEztddb8OqazY9HGf3OK66Bf2FGtlLxlQQb6rbjUsH/NFRiFZkMu9RkZHMqfTyAHA5gZfAZGB5BpQFL0jK9a/PddKCU5YkOuONjguonHDF5JiDi9UUdbrtzuSIe/MXMVtpu5RhdvL3N4NRsovMm2QJapAF+tePSxtPJ/iXx8wjW1NO+pcYQuigBEUwo89ujhyeDInKi7NctexDMsjxBp16bj9hpP8E9cEy4bfco+mootqPSM3l6Uf</vt:lpwstr>
  </property>
  <property fmtid="{D5CDD505-2E9C-101B-9397-08002B2CF9AE}" pid="12" name="x1ye=17">
    <vt:lpwstr>ecEw/TIySHDotKld063tmwR+VsEiFG7nauCYr/TnD9iTphWx/R99zlpu9TYOVURfNTGc7AFn4oOszc538Qhzs+hkJFNrFpsIlFeb+nH2wS94T/UjyFXMQuJ3YBQhV3wENXjsXgNTC19dUpljL+vFuKFnGSltfdYOEksiovE9XM90lnogtRBRg9XLc1Wrbbf1NI5qBvW2LrFZj1zJTo9C1kSQsczmCRZeXq1+gykMABD1I2vq9SkCm5JyM0hSmz3</vt:lpwstr>
  </property>
  <property fmtid="{D5CDD505-2E9C-101B-9397-08002B2CF9AE}" pid="13" name="x1ye=18">
    <vt:lpwstr>6KOiKnvDly1ng2RvPYiilEO07kaKxl/+kgJCL3H7IdnUb/GIzQJh+BrcyklzQ8EgejsHhBrxvDHc4xfmrely2SHLbdIi2D12sgjL5BkbUYmm1088jojTFfBlij4ICogabeRMo7pK7F0zSbgr8M/3PU/aksvuoUN76COlggJV6Lm9ybsSegSuX5Arv09DhCeB6U14lX153bo4LIhjTtGgYpIeOa6g9WIENOlCJhhQLtHbKgnSJU+h9KPxQEmVRs4</vt:lpwstr>
  </property>
  <property fmtid="{D5CDD505-2E9C-101B-9397-08002B2CF9AE}" pid="14" name="x1ye=19">
    <vt:lpwstr>3/dD2NlYZUG+0SgMOvRRvOO5Lz01tSC3rB/y89L28P+BS+vm5o9WVIAW6l55HRi42dmDIHyN4+o5ARgLhncMQ/FDxFSICBQp23s9nY+ZjJ+cPQNJU9k5V6/42RD62r3ceWXAt2M8aK5d6t+xEso2RFTQ/kWCc9Jk+fXwqCO5GeZwOR4+xgqfkG/Ca+KqyP/XkKXLyS2ryXTDP0CfQ8YvPrppZwPLeLAeW5HUDquGhxNByxKKjK5+kdo0ZbZSy5/</vt:lpwstr>
  </property>
  <property fmtid="{D5CDD505-2E9C-101B-9397-08002B2CF9AE}" pid="15" name="x1ye=2">
    <vt:lpwstr>yP+7k4H1zvyrqgHRXGERfvMYmcA2+UsN1F3pTnn3yZ78R67xpKOIg3caBq8fQ6cSjLW0PXD/jSKGv+5a5kL9Eag4+3QxJCKaNPn2fbBFSqn5PeoBrse+nqeBtkTZCmSXjUocB5fku7DG6ixhx9xx9yoiMn7wM7ceKH9cqrb26wcMxZNCa8cfzzkz0DYgw8DqO4jGwtR5NzyVhC/w3Ojti5psBZCbAUgGOXq/yEVP2Zuctc+HTO27PcGxhflKsIm</vt:lpwstr>
  </property>
  <property fmtid="{D5CDD505-2E9C-101B-9397-08002B2CF9AE}" pid="16" name="x1ye=20">
    <vt:lpwstr>hcvUJ0sDyN9v+P0tC1BKHVu27F9nnLEIemcWus0ASnE72Gg8H3gZ04jQu24LTKkvfjc1RefXICTBJDRdp0+ygRsxEXDLjRB3epsEXbKwJDrP6LE1rMKRbg8TGC0CymWJBeQBbbf+t+RKqhE1PiQn/MDV2Czh6MvbUMsQ61jZ2inG43dir45rONzRcd9U5H9BMJ/nNwPJF5xRMg0BlVWG4BUNTIO7+lZtIvCxmgCBFBlD9o55hxsdqD+OHP1IVBq</vt:lpwstr>
  </property>
  <property fmtid="{D5CDD505-2E9C-101B-9397-08002B2CF9AE}" pid="17" name="x1ye=21">
    <vt:lpwstr>i7T2kPgYgAblESiKHr1Po6bQ9n23yM+khYAvKgQSRh4+pWIrPaIRo/Wj+fM3wN6Q0xPGyB4iQVD4cEYYXmj7egGjxesV9KGAz2YkI8dMwlgo7Lrm1PWLWTvI3vQ1+iEKqxTeYCdGfj5vTl7Tl8f4yksMH7M68aO/bHMlMQ+xDXZ4+ReGVnYiy58RGVyxSAJELTv2qHEcyeWhwi4g5bCFSrOGpuCNnoKF8zPUcIdFW+SatoI1oS2n20qMfPWm7uL</vt:lpwstr>
  </property>
  <property fmtid="{D5CDD505-2E9C-101B-9397-08002B2CF9AE}" pid="18" name="x1ye=22">
    <vt:lpwstr>FWtqcWvpcfEsLY2Fp3QI9OSwN5qBD/whpX2g/imh+bk7gzxKsdOaxXE+JPQoxlPoRKKFHXpkpHEodkMDW0+v3Ve2XycCrofjb1uoWBgtMqwk3ATcAodl92s8FAEtCakRE9qmHMpY38rkinb1qYMzeCUjHKfjJtXYMA2TtJkp1/yBPHlIA1W9+YyRihg/GoBv5dDwr7PJK9qLM8SSouFwlh2bJ7bAtLkN2LlMiDhtbe/FLj4IomU2PeLd3KwOPNx</vt:lpwstr>
  </property>
  <property fmtid="{D5CDD505-2E9C-101B-9397-08002B2CF9AE}" pid="19" name="x1ye=23">
    <vt:lpwstr>DSNxPfh+TXH1fkKncd2nb0C/AeDycdJFbiRqLUiMSZvaf8w/aFyeB5rdtf+nTXSrAzv/yWvH2ObEuAItWAj7FqnJcgRBJOIPPqs2dLo4j2Py2a9lqi0k9f0RAOMicPuePwh+2p0I217U6fgZojdXMbzubd7EVuHbDFLznrZBrZAtrJdtRrYU41YctyjIWMZEdsXAkEyDcfr8OPu9c/U7jcsxwyR7T71w1tpemrYqHp0lm+7nA86aMZUUN44sdJS</vt:lpwstr>
  </property>
  <property fmtid="{D5CDD505-2E9C-101B-9397-08002B2CF9AE}" pid="20" name="x1ye=24">
    <vt:lpwstr>56Lzn5IOFsJqlpHFcs5w9d1VHvw7VGh0TP3W0If/k8J4nH+CLIFXaDt4xu/jBwuCSVkL/jfS0DMHmGN/Bua9bS1eEtIpd07Y9wcEwIJjPxomdSxy9zPDFZ/msBrJdj4BUdddqUOCHuQvgBGwHP6AxEMH7bXsZQ4QEyVodhRQz4vSMLwB9NOAfdoJ1h/k3w9W/pA4ZO8jrSpwda/u/p31UBPLHQCPA8x+GR3MCk4sVrxsROLok5zFqpfvNgZvDGN</vt:lpwstr>
  </property>
  <property fmtid="{D5CDD505-2E9C-101B-9397-08002B2CF9AE}" pid="21" name="x1ye=25">
    <vt:lpwstr>DNE4uWu5wcYMwMir48auH0JfAO7rSI7g2U9b4AAKfsEjW9u/i2cH2k3s+bkMS/kmsOmMEvk49kaE9bXCU4Y33yzoGTrd+UAcstiY/FeRttaefoho/0F4AxFIixsOWYHwxA8xBjpq6DCpnYTtUsKPRcLtCxPX4DSiRyVBgJvZK+djshfj+L5eD00ipk4gRVnULuDHVuz0ROwYD+RNb8d0FYhKCIQu8PdJRgN/bR0cuBTunXYfUFxj/iL3KsiJyoz</vt:lpwstr>
  </property>
  <property fmtid="{D5CDD505-2E9C-101B-9397-08002B2CF9AE}" pid="22" name="x1ye=26">
    <vt:lpwstr>vi/upfQQBPzYA+L4vTHtAuZ2WnXwAJrEkqAYnvh5q3v/9hqEbptnNE1yxsCMlWc38j9dBdR6oaE8k7yO/Ifa5Gl9kedPl3g1Qlcd48ak8wBBUzgc3BBoPYNruzCW3iM7yS4n/4ZHSxJ/7B4vvLd6SEyx/lxBfSEWYNcNgU3lOwI85RuRCOt3bMskH2NKv65WqwFFTWc5wg1gXn1p1LljovNpL+higdpoOxTQt7ThV04Pale+voAmkmKYtrsxV/Z</vt:lpwstr>
  </property>
  <property fmtid="{D5CDD505-2E9C-101B-9397-08002B2CF9AE}" pid="23" name="x1ye=27">
    <vt:lpwstr>tkr4e7u2wZRgFgbDeu2KeebgK4DgQFegn2bNfT+C/N+foXGQDxwLk1cn3zyLKrRWxZLQmWPSTAjSedVmZXv49YYUdFvLwKgL7+QwkvnrvQNsNdLEXnLLJXDBBpuFJ4ixR1E7Bpp1BnpanSqm+oAS9MuqDq0KEKCF5Qt6fJh466/ZG6/0r73Y3Lc58EvfKN7/Fyb5Q7dByg4MWTtov5rlNahwII1EO64Wgl91JOoFnQ3HKbjAKf7HnTybX0SSRGj</vt:lpwstr>
  </property>
  <property fmtid="{D5CDD505-2E9C-101B-9397-08002B2CF9AE}" pid="24" name="x1ye=28">
    <vt:lpwstr>TME+/IybifEob0TpAGzjTlDeQroqy94evmIhJg4jWUIBMgJDibnVw1Kl/o5LlufV/kHWw/XYbss/SWNnl0wdQxBI2DGQ0E6hutLls9UG41CfLFr1+FOGmc/64xaLHOXEhpcWZfB5vjkqtYxuxBZsG3C/vOVEYmg3y3iyfLrh4tTu5xB0mzyPjDZS8kZaIS0BYKXIBvt1+PYjQ8F7TsMWPIFgUf8kSah3Cr5CKfdaC9Y9XvHraACe5dz9gz77j7c</vt:lpwstr>
  </property>
  <property fmtid="{D5CDD505-2E9C-101B-9397-08002B2CF9AE}" pid="25" name="x1ye=29">
    <vt:lpwstr>+eZ3zmxSYIRU/3VkcDZF4FQYYn/d6cmoFnKj/UhtXmS79HmjbhYsGOEYPcLKHAaf2lQl3Z2RSPERLgs7+7oDI2tUjssMQc94j3iYHWJxwCdZtfh0ME+MiIzbMjk9yXYZ7ESHl7+KUgAKxIBaqh3N0mnj/jJ+jl93QHFxWW8NvOwu9qjOJmhrHe88uDAnP3EJ035ZjNQARD3Ib5FbxRKuYQwbUcUFf8IJUmvRrSA+ovV+hqLgwEb4qvFjflx+EM+</vt:lpwstr>
  </property>
  <property fmtid="{D5CDD505-2E9C-101B-9397-08002B2CF9AE}" pid="26" name="x1ye=3">
    <vt:lpwstr>CXMnUwBEWdamMqU62NXeElXTahzP9Tf8642pfW1ELgT5JgojGvbrPlmqwabamoWpZENAFL5ptHesYV1/j6D5SLBJcxFofoJJHRZLszIHjY+WCd3ixKWrV9YBX4subN4uZNyZZtRejmj5wSgG5fCZS0zpQ/buD2HbqCnZoytd+iScsOysZ2B7tulW1D4iO62iHG/DRDRY1xSvHVJsXR09xHA+GLIxgR7+cS5XUho3kgIG1xFGG02aeCdO7DcTOzk</vt:lpwstr>
  </property>
  <property fmtid="{D5CDD505-2E9C-101B-9397-08002B2CF9AE}" pid="27" name="x1ye=30">
    <vt:lpwstr>vfrDtpejO7zf8tHYQXPdxgF429YH1FMgLRSWxq79kXXztZnzThu2204x/IVdZNklNIOHTf60rDdsTr/6yvJMjtQ9kaHZeZjQPo47HFztofO1JjMuVj1vvuCm+Q6LUC6cdos0YODxObhDN/PC1w+ddSDsLZNYuns0CiafIuW9cCZQzgm5YWjva3iZwXQOksykC+SCKbocXZGDto/Xgm8bQFfcmwDL3chcnXZxCwV9469qCOWhxElyD+o3OVFiJek</vt:lpwstr>
  </property>
  <property fmtid="{D5CDD505-2E9C-101B-9397-08002B2CF9AE}" pid="28" name="x1ye=31">
    <vt:lpwstr>ME8VJgscAGZ+5OMvCJks0Cb6v5c9tfR6iUIoVImzsVFf9gZ9JYzwfzdIUfhtFiRtrOP3G1wTbuimQ8lws953mgSdf0lG0YSSK3PZX2skHsxBA4RlXQJTbURG+tTVKUlQRgvgz/aorIds4O57FO4GbyN0N2VKNN+aXbrlx0D+4iWcB+PyrwtibgmKatcxEYupW21HM8q/nOK1TfV9q85o9jkpDu9Qu/wBzvZYSwF8fVMmbmKredv/VKC+vYfSVP1</vt:lpwstr>
  </property>
  <property fmtid="{D5CDD505-2E9C-101B-9397-08002B2CF9AE}" pid="29" name="x1ye=32">
    <vt:lpwstr>0rrYfZdzX25zwALeH5xlIWUzEsv9llRuSeZnFuNCCF21Jc7WU36XvpKAtpnff6hEp9h6X99n18FbqhH5FtZL1IEBRJMFC+wXn6nWIeISqn8Li1ITirffIQs480cWYLCZPkjMJIdIU90/HjB6IGIo3dWovV9XqiGnjcJoI+grMra9qpJiuWoMVB6esq5ZLp1mc1lMXWcjfUVWYCGjk8HyylqbMq6fz+2av0wVumBkeEDkdKWaVIgTvK04TRe1+MZ</vt:lpwstr>
  </property>
  <property fmtid="{D5CDD505-2E9C-101B-9397-08002B2CF9AE}" pid="30" name="x1ye=33">
    <vt:lpwstr>H/uwCY3PbuKBstRIvhRL3x/PHG/PfaVu01ly8iPVH+4IEfQSwJoJ4ZDtGKUx7GIufjEfz3cJkG2oNx/TB/CejdCqT7tpR6VdNfF+Lh0FSbVkff2nLysBt/KbZ6MEqrTrfB1kh+lHrtiaeRfZNyWDLvbq+lHnofUOeaS+WmlLr+RsTtGTnsO1+BrhqhuGBhsCk6QsO02fisSW9VQn15jsIFuwq9dcbcC7/0Zo1mYBs4QALDhZgicqlB+xQfpWb/j</vt:lpwstr>
  </property>
  <property fmtid="{D5CDD505-2E9C-101B-9397-08002B2CF9AE}" pid="31" name="x1ye=34">
    <vt:lpwstr>QYeUOpsS77imJ5wkoUx5ppkL8GNCiDFaE/uyyjz7cMYdMJRSLQst5w5UdUc6cMGIcXL+NHf+TYXyAgerm9JV5fJsHjil4xziGU+lvbzD8EGaJ6OPnP9fdSyU976aOVST0bkfauZVPrFS2FX+vmFaY14k6r/sOzZwkAnYV+r362RsjYI5xmstp+8k1E4wHnb05ETSpvkpUreupd3saJWf1USy0oqJ49it4QEYx9AfFcb9gBiqnbSpJnFfZVmcrl8</vt:lpwstr>
  </property>
  <property fmtid="{D5CDD505-2E9C-101B-9397-08002B2CF9AE}" pid="32" name="x1ye=35">
    <vt:lpwstr>vBnH3+v/xxAglACn8jGS/MyYSKFO6oByLz+D+4e8Vfx3ZsGEp3k1e/2rkdVggrqgZC1hCyogh5Tt3JMRkIMj75tfVWiFO+Iwwy5ENdnwgdAk2rewZmUJjZPvjE/LXTXIJCBsY5gLkWiX/NPBILjldsh+pLce/6S/YDu9Na7bJXDwWQ2MCN0/oaOpgbhwjtVOTEJ3Twg5jNidlTFwyvdtIklVnVe8B15/7H7DU2nc2uDP6yubMb64RM3pLvsWddE</vt:lpwstr>
  </property>
  <property fmtid="{D5CDD505-2E9C-101B-9397-08002B2CF9AE}" pid="33" name="x1ye=36">
    <vt:lpwstr>6uzjVD8OIKmaDJ0a2XT8DSJ589mcW/iRI95QIE0iadZBUi1mALCPU+7mm1/G5lqvBKndxCrTtkeQ35t3Z7pXGfj6YaWUCQRSLj+9dB15iSKwwMs9t7iTZg6kF7hO5a8ePRdt7trt9eBCSgvAsiM1q9+/QNFmNitXbIben2nBXT3h3Xtb2V8vFCnyF6LWn4BpK9JIB0fR8J8z5MwSV8rv3Xv7WUm3UExAw1Mm5Cq1Y4z6Bsm85tc/RxnFLY6YU1O</vt:lpwstr>
  </property>
  <property fmtid="{D5CDD505-2E9C-101B-9397-08002B2CF9AE}" pid="34" name="x1ye=37">
    <vt:lpwstr>B42dVNPj9wZdiZFJ6JbJ5UxTJxcEvzxxosepgtYOsgERlVVlBW2InIx0YzTwEZpHlu9JS5peB83TE2hroNSuVg2SaG5qWY+lM0jJY/WPUdSg7BG0XYAvQBZm0edZaMrv+xkU+U2CNQKVwML4r4tUoy+XyA9ctE52geTcAaNFdV8jZV2Vca52f3TrTtDviZxxjxwVa475vTHzdTIDWwl0wRRsDjVS9pz8Y2RBXOYcLEhHAPFy7HztACAmxpJDAHb</vt:lpwstr>
  </property>
  <property fmtid="{D5CDD505-2E9C-101B-9397-08002B2CF9AE}" pid="35" name="x1ye=38">
    <vt:lpwstr>zjUpsQDhfep7ewaYK/HZj0g9wPZbN/08dCmrsu6uFQtVU/cVCKvGxOpkxEQ/J3NYmu/u4Zp3DgD4Y7FAnRoqNNJOKBuqfwBFavvyGDqQ2174R/VhcdI8Ea2x4A1NZYwZj6w6ckr5nQgYnzHappM3tGBDBdb2DJIqGWTOXLQl6x7Rntz/skMKMWWCvi928P0rekVe1TkNXrv4t7BTzk2IA/pyWi1h/CFMi5+TSZFf32a0pzMzLVldJ6Qox0p2jGK</vt:lpwstr>
  </property>
  <property fmtid="{D5CDD505-2E9C-101B-9397-08002B2CF9AE}" pid="36" name="x1ye=39">
    <vt:lpwstr>Vk7psRvWkHUij8U+AiI3svORY7V7QRFPAToDXtOp/KKk/d42GJg7KKx7ENNOFTWzKpjX88mww/BQbJIc4WSsw8vc5CmdbCbOkz3UoCOSHSRj/5Omm/lmIX4CtBz2oaF5MsCbkS5HkLTQC0uv6RTwpMrT+4wyx5lYrQTEZfeN86K5UuP2iEgz9PKD9KLrlbR+OXtFGgT1nDzeVi9V0M1MdnjCZKrKObdyCwNIYtK+N3IXqUQJeVWm0AqezrtOgok</vt:lpwstr>
  </property>
  <property fmtid="{D5CDD505-2E9C-101B-9397-08002B2CF9AE}" pid="37" name="x1ye=4">
    <vt:lpwstr>SiYdaGYGGKn2leP1imneNMLGig6Ss9uwmuCzHVaqCD/WNiPdxDgfD7EcobKCPWgzbPYbYp5qtuenc2HC9Cmf4b8jqxgSAmU6n0IWmIDArOyk5RT7UHBNzM9CNczYQH3GAMEYAqOfGmXF6bUOUiOmusIV2iz9hdQjTAeOkGfK5sqNcgHhPLCObuU2j5SjmTx2z/QDP/s0qZZwwer++2DkHErqpVSO41Ydh5Ir+J01Q5czxnWg94atJX7+oRivLP6</vt:lpwstr>
  </property>
  <property fmtid="{D5CDD505-2E9C-101B-9397-08002B2CF9AE}" pid="38" name="x1ye=40">
    <vt:lpwstr>1B296XCD3Mq34O8ACZ7T6iY2VIjIyWE7Svo0wqfBkyPQ0w0rcIUHHyILcUONBmEePKTIfZDTTW5lyc3/LU7mQ2jijavaLD0ZRd3SgA/MUtjDSLnMFnHd7jTQ3tWz5iaJgUOfz23HuqmPoq2H2AZq/o50aU6dcBD5jODTL875ex9lOF6Utzorxa6KHL+jQwLGePIqAZhWAWL3ktTGuyPQ52//dx223f//syv0aWYMvxHAnw3gS9DOBtoeicBo7Tr</vt:lpwstr>
  </property>
  <property fmtid="{D5CDD505-2E9C-101B-9397-08002B2CF9AE}" pid="39" name="x1ye=41">
    <vt:lpwstr>wZlhUMgtvd6KhFNfhEItDOqcXZmCTWaoVNyTqm8lJcLuf1KT+FzzSzv45vDm2WSzwIB17r+rpM6TfOslUToWkfxqVeun5TlHNp5tFTvNER2WcpvgfBDfOWD3m5NQTtxFAc/Z01SSCmYwG7SmmWtLbOxmYALZQIhv6KAmjybDokiu1Hg2X4pQHyT1/slyEkX6tYT0xDHb+YQX4RUC6yrdzDSeaN22q3I7Rt0W0HV/aQeNwjs/dHcCrOZbEkz6KxW</vt:lpwstr>
  </property>
  <property fmtid="{D5CDD505-2E9C-101B-9397-08002B2CF9AE}" pid="40" name="x1ye=42">
    <vt:lpwstr>3J9ZTLoT8AxAa01Eg3KCLJ/bBBW35MsFo4LM6jFws1+rcJkaBDgc4bvduA8Qp8mDJ1n+wJh9POlYfypysIGrzS6w8U6fvQSD00LuQP0PCOKnhu9paihKquEH8INhN/sNDcoheX7gf2RpcirRGQtq9CWGsIj/A3IxN07RcT8tELBMaWr/mk5dYXmesLroSK9qvTHUTgmJv6TeVNqyKfm86uXzIhBXrD0HUf8bFKnw8PW0YvoRbbj63lpyp/fDuIg</vt:lpwstr>
  </property>
  <property fmtid="{D5CDD505-2E9C-101B-9397-08002B2CF9AE}" pid="41" name="x1ye=43">
    <vt:lpwstr>6L6+uwI0elfBUwScaXb5+emdYbzNXSX6FS0+SdcsBb1kj7Gu8QnIV9DuRwGbj7Gv8b74+l9E/5KS0HlgvX3ZnYKeRrX3HYidAt20EbdnMcy1Ou1I6alFdYOPdiZO8JbES3wGNcugOj0P3pw9ZUtkOCVIoYJxf1M/oZ5FyCGFQKZB5yixTGc5GbcH8Pf83jwGd7QTeZ26cMzdd4fYUaiptHYabVL0C4rYUtTJ/HrbysLlIyJZRevHWbA4ThFTSRg</vt:lpwstr>
  </property>
  <property fmtid="{D5CDD505-2E9C-101B-9397-08002B2CF9AE}" pid="42" name="x1ye=44">
    <vt:lpwstr>Mrh95G83iuaSOfCapD56XiOUf74n6wXFLOiMm9fai2xU3563UGB2yXesHkXAzr/xeB7bNnpU1OU+1SYJfH9ICEOZIxqV1YaQZnCEgLGRtvrY0oPzfFbijDUs9WWFtNqhgxeU9ydhD/vXc61BvhXw0rjfO+06N1l8I0DIWS/I3GX4YM27SBucQxi6sCVueAe5yCaJi+3tCIn4Hg9cKL6Pdm01/ag/B335aPw4E3w0Ede8ZCKrWxiaGf9FnkC+Sti</vt:lpwstr>
  </property>
  <property fmtid="{D5CDD505-2E9C-101B-9397-08002B2CF9AE}" pid="43" name="x1ye=45">
    <vt:lpwstr>ox+j98gpp9vbZPNvKp18XgbCct5Z14/vZ2YSd5dazhmIbiDhJaF/WkG5Xf+Wwo+XxxFtLzUXI6Xu68wGJdFWMnv4HB3p2SlKPiz5hLIElQwryuW9XR8I4/bGmXuweqLEQKGGnWJsg/aNeeXn5I5cVz+JEagSj1A1877BM42HOzj83XkaI1/GauB4VRC1nU28rGmf7rVaa8dYBc1JCODYpDsTL3iaFF/B0h4zoL9/Wj2zr6O2kEns4wADk8xMN+S</vt:lpwstr>
  </property>
  <property fmtid="{D5CDD505-2E9C-101B-9397-08002B2CF9AE}" pid="44" name="x1ye=46">
    <vt:lpwstr>rfWh8vtk8qOM8Q7061nmMe8eIUCf1+Zz4IU+qBJ+XBPZwQPw0nkRzR6oDwLKfNzGrmU1XuHsPAbyMU6+T9MT3cYZ/GVG8km1cadz2bvL2z5ZeTN9HsBNYBuS/m8HnUCn2fltybCmztwCBzNDnv2yHH+Xx5/c6WXLjklx9avJMnt1rI3yB9pvhafxqZbH8SMLz1yoOTVAtq7R4/Z3ezRbLQ6sn2z+jZw/Pbc6TVXUalPG57z7HkOORxG8NczbX8S</vt:lpwstr>
  </property>
  <property fmtid="{D5CDD505-2E9C-101B-9397-08002B2CF9AE}" pid="45" name="x1ye=47">
    <vt:lpwstr>Kk2qd4R/kENCHpCcIvDBlF06A8bLM4VnsFrTzO6huU6F6bgWTqtP6qNf+7u0LXlIxVrjaZHwbDIQiGzT6RDAiDVwfNceD30rE74/+s3Qtj9aeBNehAQvM4UR8QkV3/a6QvP31Xj9cIntHJJUfwa+s8Vhx6QWFFlSx1kd0hHNJJe3nyCATDGKVsW4TzVcg0XrCvoPogT8yTwcsr/QRkilE224Tg+I47jf3M4pfm8Dy/EA9UaMpZ3XQTsCgzDYthf</vt:lpwstr>
  </property>
  <property fmtid="{D5CDD505-2E9C-101B-9397-08002B2CF9AE}" pid="46" name="x1ye=48">
    <vt:lpwstr>jWqBZ5s3ki5LvLPxhi8ICdNZvYHALWkqvh1TlsOYV5JMCAB9sY+n9Zp18nHtcuDUb6t9/otq1P8cHmo8HgD/dsiOSqjwZoACJJhBV3ocT7hJiny6ltkEsKFBrBqBebuYqOJmQtKFil+QbSaRVvrm/3H+mnXqKCIfr5sCBtPa6hYO+nHaz+rQTbBo9MDAXdrzihc8yPE4tfPOaW2p9NCtH5mlVjcuqcevEkuv3MMzi0y/yvYHpRjNCJM2XjYPhy+</vt:lpwstr>
  </property>
  <property fmtid="{D5CDD505-2E9C-101B-9397-08002B2CF9AE}" pid="47" name="x1ye=49">
    <vt:lpwstr>OunxMkgNCYcZPwc1ASEPGPDTvHLtuOz+I15t7mpPbMJjX60m7TS0Qcdcddv0aAQ5sf+rfRbb33hBT6XhTlEJa/vfr9HQwygv784MA8X/3hBBcXLzVyFc1A5ZzetwmAmk+JqV7WCzC3GnAApxKyeFnU5iRDaJy0EeO5uXN+VfKkGieEa8mTO7sp0xZLIzO9yewqSdnQTrVQYraEE7Ll7BIiWV0cOszPtwduZ6caifO9Zw8rm0TYYRwBzdqf7e5fw</vt:lpwstr>
  </property>
  <property fmtid="{D5CDD505-2E9C-101B-9397-08002B2CF9AE}" pid="48" name="x1ye=5">
    <vt:lpwstr>ujWTLxpXWW1aDLMlmVD6Q8h5MbP2EhQ+wtFN/syTH6gsReFe0eWK0wUKaX8uBSkxD6yG5HnnKTagm9SFJnWseSlkeW/0YL2RuC+hkwiLLVOp/Zc3VeVwhsqU3SfYlIIHCclUe44FX+uqKgGiAx+lrh7lDwVg3W2miQFiyXH2vXz9F0u5R+5dFAv846MLG6Y6CD1S/XN/DPGhg5sgOlFn3WDkwhODRFqTsiiyyaHmj+M+dBnZbT3e5dgzkPOenni</vt:lpwstr>
  </property>
  <property fmtid="{D5CDD505-2E9C-101B-9397-08002B2CF9AE}" pid="49" name="x1ye=50">
    <vt:lpwstr>wjsgB5hqDn9InJyvKgiMkb+Af5CYiLqZRSSrdO71SFgZJVFYWYG8g0SSQ837i4bX/IJILbsAcZCDdS1hT7gP+237usXJZS8x8sh7jIBv0RzGHQURZ3RIl42HiOIfrVv8FXbt+SQUi2shNKCIDVEE981ooRbI3GdHZbLRJCOGJ2PrsGb6RCwHVjrjZqGWbZNWZ/Igy6Q2HEgazKIYgek5iNEZTbJInj13Uy1z976H2z7yVsRp9mHIaz/up8rkq9V</vt:lpwstr>
  </property>
  <property fmtid="{D5CDD505-2E9C-101B-9397-08002B2CF9AE}" pid="50" name="x1ye=51">
    <vt:lpwstr>Cfh9RCkYhJN53EUdXY/K0L2LQAA9jgQ0pM59P8egZQimyyBMpjcuX73F406q1aoapWKjMwLyFVlhzzo9W146P2oxOT1SkV3oimm5uqvAODH0DVk0MlNV/bcVUR9b4A89N8M8Fk0t8Y8OhsC6nD4x2YNENlVeTF/nPOc2d5ej+oNQ5frAHRo0diByKXgANWPoWe2uIyFvoNp59acU9lAYOxMBaVtMLcsV4OO0m0G4tbIoCa6YUn/wCM0NP5v12Eo</vt:lpwstr>
  </property>
  <property fmtid="{D5CDD505-2E9C-101B-9397-08002B2CF9AE}" pid="51" name="x1ye=52">
    <vt:lpwstr>zUkFaSN7adN4f0j05I7V3y4zWkAky9swDMKqWSfDE0n9JRb5/ZtwXlJu6JSghRrXxzX/SCn60Kyl1OkCjVerkJ/COgS6FuHfLSDb3j2d/6Jz7ouQiJfz0FWyHuuiHLr+CzXp6//0/gy1QyqcEYpe/BxhDQwQ056kP2ECbnga6P1lALh74vvDGYbTVMOnhw+Mnu6+jKR9CW5qXr0Jln0dJSe1G6SoZZN77qyCLw47bI2A9L0NyPGuhp/UKNpWn6v</vt:lpwstr>
  </property>
  <property fmtid="{D5CDD505-2E9C-101B-9397-08002B2CF9AE}" pid="52" name="x1ye=53">
    <vt:lpwstr>a8gDO0aU75WSEsm8+CqeNBskuGZYG4VOi8qSmkVd8ulu/HRFI6/ALm5mqFb5hu/1fMPEn4kAPl15xMgGdLflPJne1Zg6EoXBAE7U/hQ/zk6BFwU7RjAPli4JuV54bEvywH66nphqxelwJPK018rtgKxDw14cODI4Jbzwz+pxbyg8rsZQ8RUtpvOdLHeLNs7wjwA67ev52i0l5uuAGe2UL5ZD+UCe7wGv2j4FfpDXxrkfv0wH/6gkan/VC+cVvra</vt:lpwstr>
  </property>
  <property fmtid="{D5CDD505-2E9C-101B-9397-08002B2CF9AE}" pid="53" name="x1ye=54">
    <vt:lpwstr>61YYTOKVzOfhnnRUQ62MFwjRUpOz63lomecGFEr3fSdCrEuBdcj5RfKn/Te3kRrNg4KFvID37L329nfhaA2os6MPZDuP+pR3HSv1VcK6g3Xg6JGjc0jy4Jp+1EvKsbN4LyQXW396pAvfZWBhMenLYGFVgDxJ+dys0pTkMCJotIIF8RrkMNFPV96jBXPO7fh79TI5KYHR7q4xh8COqn/neZL7UDCNhG59oxR+Zjgvnm80EnNWxkMMSqGSM5FFXja</vt:lpwstr>
  </property>
  <property fmtid="{D5CDD505-2E9C-101B-9397-08002B2CF9AE}" pid="54" name="x1ye=55">
    <vt:lpwstr>wis+9gP70NEcpP5mTkBSVLACFA7TWvbPmwEcIGj/jsajHL/lUfp/qE6TBNxKqzxfMjFDG1s83WEV1zn2nbYPOoIm7Xq7xs+DHepgAulqMmpUPfQ1xuceNgc9ZF6vSMncTEdsZ1G4k3PrEXl4Z0TNDbLuG9ZLV+NxwQVloceUzHkqFpHsXcz3bJzKWS+ruUYl2N8Xe/6H9xBjTxC4Q8BVw6DFl5QqaectvsWu0Lntx/awkF5cBUthkkdaJi2FhfV</vt:lpwstr>
  </property>
  <property fmtid="{D5CDD505-2E9C-101B-9397-08002B2CF9AE}" pid="55" name="x1ye=56">
    <vt:lpwstr>7ENzUVLFs6elWUKqeni9HPwe3nkx68+f4G5lWTjSWTfg7P7SrPxwXoY+jhLu5lWZva3qo91kz/0bMxFdT65tpd/rEZ77EtCNgVydnfbOKK8WIQ1jrirEwlSiA7yDIfBfkPjLF1XgKrvx+7SuJY0GwWVm8YnC70K0yiX0Aqrx4i/UBZMYio8NqJclrXWzLI7Cz+RSkFNJd+1XoBu07bVylFyYATlARuB2JUJxb4mdPiTJBI5fDFz1e1ip5DDj7wR</vt:lpwstr>
  </property>
  <property fmtid="{D5CDD505-2E9C-101B-9397-08002B2CF9AE}" pid="56" name="x1ye=57">
    <vt:lpwstr>YATjmloMV+aFFn4SEBLpKP3C58YRs1v9sk364MUsm0XHA1YVQ8X7KvxTDr9sj/uD6vlkOrdTjsoz0dWkqca40e+tRkK50Ne0FN2BqHCC1zpX04uzw0QjWR0ofh43jcOQIh8M/CBB48one5dJkhE4NMu/PnmRHiv2YYeG2RoVLhEnJdd/xDOk2vjJ8DKCPojAJgiNkZ+hVg8LjMrYI/Lu0EfeZ8BZEvS2lEB/CjBGXs8f0Rv/9ij9L83cMETX4Yj</vt:lpwstr>
  </property>
  <property fmtid="{D5CDD505-2E9C-101B-9397-08002B2CF9AE}" pid="57" name="x1ye=58">
    <vt:lpwstr>HmGb6gF++cguLqZ1oRY5StcfmiFrnAdk8Fab+lwLOlE4E/+9j/Su3Z5hP3whNiUygdUI7s6oxhOkstm6LfMfRI5sXNCMuVMHWVhfZPSb6PLdp8WNxYMNJwVeVopD63HFBLZdMe3OB7pNkBsvIucLWNbDtQzTRd0PM/MwBCvr+vLL06yDbqLyx/HVVxnJVlB4iSCF1d3d+7KDM017Ci5H1OcrRDkPH6O5/xZF2lDlRQBQIsPSfCNOX62x69QuiH8</vt:lpwstr>
  </property>
  <property fmtid="{D5CDD505-2E9C-101B-9397-08002B2CF9AE}" pid="58" name="x1ye=59">
    <vt:lpwstr>GZlA3U5I3scUAADfZf9vljekvyC+LWWB9apok96Kavo2NSfsQUAWBIFWmfEnYQ5qZOb5kQjv7csOsjk96cMT50gfokgvJh/OI2ZyJpTsZqiMBsFqUkKyNwG7mlgcyfi/L7nPuI+a/exZE0L5YxqM7UL923ptZLEjcqym6NgK6FsLDUPyMYWTz04wt/N7gWmoh/Sygfdh/kfcqMyy3Y7bjin5o2QwyZVKsicjjzasupCf3znR0fsO+JULhRu/OeV</vt:lpwstr>
  </property>
  <property fmtid="{D5CDD505-2E9C-101B-9397-08002B2CF9AE}" pid="59" name="x1ye=6">
    <vt:lpwstr>KLg2UMANRXAexbzh35S4KgMt5YKQBu2QO8m0p+eaqK3DnkZ2KS3jwHmDVgz5GBZBvEcyquA/VSj0VSZgjLtP3NCEJcJm8UPAhLBY6RhvBNpiYend4DD2YIDepgAhrYg+TyMOrunocodK9jok8AMr1nYRfKU+JTLCOdBHgXGbHOHPKKm3TGQFt6eBOMAyKB/uOdLL8RDKnMvyKXzRjms63buPrvpwVW4a2iVs3sqBLfkdPINBcZtbt3zsZYcnPSf</vt:lpwstr>
  </property>
  <property fmtid="{D5CDD505-2E9C-101B-9397-08002B2CF9AE}" pid="60" name="x1ye=60">
    <vt:lpwstr>nAQEoiwH5MvqJCpz0az+vAQ4sX6F5dMPRB6KS3lz0jDBwq1C9xlfhJtmPeidTBESpPU1iaqgBUhE1rY32AiagrWQ6mYYSRoGTeEPG4KRxkRc/EszytXKWuJskeq00m3rnTum7WLm+B2ku4rl3JjUdz/3NnSM9GC1cHuR70uRMllpjHxfMvmLasII69IN7BruOntHNgLZhlU3+7cy0OBnkfnIM/b///4a5UN0+WydjW1v0pRh32MogPQbbMgiilm</vt:lpwstr>
  </property>
  <property fmtid="{D5CDD505-2E9C-101B-9397-08002B2CF9AE}" pid="61" name="x1ye=61">
    <vt:lpwstr>G+wFKg6EbwAmLDgYl0r9jiRucEcdjp8q8SYlebvGX84o6CH66daRpqWDu77UW9wl+Yyotz00n3PThs+LAzgpzPvqzT/pBqMsUtppb5Luhkh0CFef4hF+ILIzacch5u85AtxzHIuqgKhwWbNVxZyCCx1dXZWyFQwM3zHKqWPbnwFH2KfmvP8wJ+7k8P25/8j/uc7ru2dLZi9Tz/h6n9lPraoYQe7ks7sSWwbfkOlaQjiNWGKPpKLdn981s6qsRpm</vt:lpwstr>
  </property>
  <property fmtid="{D5CDD505-2E9C-101B-9397-08002B2CF9AE}" pid="62" name="x1ye=62">
    <vt:lpwstr>1Knp/Qkltzff2J5+lj5Cl5lJTPelZ7zMUsqzeaMEmdljwqkS67N02gGd4Q/PLrzt3xXZLNTfNDfVh3mwDTZ+BhniLpAOAoKb7MWAj4skUYkvUl/orcityl3/Ry+EshiK/9YBfKj4xZvWrtFJugnud4NEWdz0Z0SIP7wKMazUXpNwlGb3zvnvmI9XNl+DEsGWeoZrq/xkG+IR/9fK1GmZ2KSo6VOVq2X0n8taFtvKE823+RpqyTqux+rqfaj60SQ</vt:lpwstr>
  </property>
  <property fmtid="{D5CDD505-2E9C-101B-9397-08002B2CF9AE}" pid="63" name="x1ye=63">
    <vt:lpwstr>iS8YNvA0aD3BrtrqTYebb2SaGhctqh/dDHVwKT+ojJXVdNGGZ9iAI0EH3Ssnb+e9U623jIGKnmkzF1f88ETivkwoxQ8P1zTeRZajTO3F9FHEDzygXHa2aGhhgCKMlxDh/c81z0kDZQPkyx3y3owGmCsSAPke9WvjafsbksbBl5+JxXzFw5u4ph/GWFlkDEH38A0QSIwvNcf4lH1xXYYFOtqvkmGWbCR8SmuTcJ9WEDtVB0WCf8Xnh4X2qkvuuAf</vt:lpwstr>
  </property>
  <property fmtid="{D5CDD505-2E9C-101B-9397-08002B2CF9AE}" pid="64" name="x1ye=64">
    <vt:lpwstr>0uJRa9wKaCN9YfEHSd/JO3G9QdR9j7GdsGpgSyHq+ZwUPqUNkvjtb30x2FMhP2tC096UWBg91O1uJewYNiRArxLjnZwqyMgz5K/Qw4GwZ+cy5wXlw4IHahu82EjHxEVphrveT+/CwuznAUwhKDGgQQLqYUbs1kbvU9fsZGMWwsHINGup9u6FSEQHexsNA4LJrV2WqTA5kzm28NVOA4ZgMfoU8wgx8xD8SFKE9Cj2Z1DJ7or53K1IRc+Bz4ug9dU</vt:lpwstr>
  </property>
  <property fmtid="{D5CDD505-2E9C-101B-9397-08002B2CF9AE}" pid="65" name="x1ye=65">
    <vt:lpwstr>14JLA/LNBnY2hZOk6VigmXjrQM8BJq2jZigIi1pGRED6jnodAtu4ZF/lup0F2/bGqing2TM8qfRB/nAxKdXVGmeuzl1iSgDNif9JudqgaWuv3p6QhmQI/ryzfQE8mGpVnQ4TaxEUSR1JXnREz8ktnSYRy6bdTaOUX1oZ7xsz1J6vDufyFUu6KSCCn2RdYCo5nYJ/pJ07omgdIIgKtgOnaf7NSAuriLibFh5UmwmtPyCiZVlDtIvP/lFYIjRIYmX</vt:lpwstr>
  </property>
  <property fmtid="{D5CDD505-2E9C-101B-9397-08002B2CF9AE}" pid="66" name="x1ye=66">
    <vt:lpwstr>5oCsZeiJbuS+R3w6WqN7iPFUoQ4s9VFMvtz/Wc/dEwLICfu5lX8lfsl9auH2GgGN9shnBUEcGmo24o5okPFkKkU5UpoeO8NE/vuSek6limy79hpE/f+S0w6neA9ye/AfzrP3NrYoJvySdLWor913B9JCgIAwAAfNAeIEQgOSooKDFSRIGboRiqFKmvX38xk8+98v0xybedcxkwLTuEH8vTLQ+EQUHVkWsYdIiOrui79ST39zFP17a4Jd0aPkyx1</vt:lpwstr>
  </property>
  <property fmtid="{D5CDD505-2E9C-101B-9397-08002B2CF9AE}" pid="67" name="x1ye=67">
    <vt:lpwstr>nEQMYqGbAFQR6DMVD8ozn+sJ15DbKfN+/rNGG9QIlj91+D9S305mpJP4iJN/fI79nvqKGXNDLG2W7QTz5PHbeiSFf5YnJKLpIf0GdfmEX0L4/AglT2FAFEYsE2dLbeIVSPkl6F7sW1nwnJfyqhQuE5ipd22q1x7aqAcse9jKcpoSrL7LdW4dXJ0AuA1b9z6bVqytT93x3Aex6WqUCefcLyaHwN7AsgOgtgudjMOJn5GMBLmZyXBytf/AflS8CHg</vt:lpwstr>
  </property>
  <property fmtid="{D5CDD505-2E9C-101B-9397-08002B2CF9AE}" pid="68" name="x1ye=68">
    <vt:lpwstr>QgAA</vt:lpwstr>
  </property>
  <property fmtid="{D5CDD505-2E9C-101B-9397-08002B2CF9AE}" pid="69" name="x1ye=7">
    <vt:lpwstr>bSHqRmCsgi57nHF680IXhhKipH48GBC41VS99NfHavUI5g/M3S8oIY/t47/W4m4eoW/zVyMzmn2SfUn4jSffv5L14fr3ZbHnKe215PxUF8p9HA3ocGowuV6rLqEF31XDCUK8dFlavggdqmjsq7mRiKLMg/ihlTT2XBk0/V7iwGVQp9GzoyzyKVuDzOMGUKJWM7HW7CHUUYMN9c0uw7Hz+NGSW+YqVyzAMDL5tbEHzqHLESpyJSeNg6e7kbZ6IpJ</vt:lpwstr>
  </property>
  <property fmtid="{D5CDD505-2E9C-101B-9397-08002B2CF9AE}" pid="70" name="x1ye=8">
    <vt:lpwstr>VQNOynzd0yHNaU2msaEAbhUF376uSwjsP7sEAaP/1QnT0R2VcH0nlNhVHHZ4tO3Whst27xWAvrnsKZezJ3UNnoACEnOFpMCCRTsqyN8EAFm3M3vhlFA8j0LRlXaXgltxGzN8hbWZfXy/NGhdElg/G1k36ifVoxxMctTbuV/BUqZUDLm0RnBuBX3/AmCNegw2A2PfeJhc9+q6yNH6kfzo45k3dD5nXSyDnsp0FIId9c/UlUAFxGBUIoujLjIF3YX</vt:lpwstr>
  </property>
  <property fmtid="{D5CDD505-2E9C-101B-9397-08002B2CF9AE}" pid="71" name="x1ye=9">
    <vt:lpwstr>NK5MTD3NyOfrhZefaS1C+9HNi4WRWQJ5WommCzU6oNKcHDS1JW7O2utloE+8UPN6gj0HkoeD3saJrCdtEHXSSVTT3JWiSSFRmjFz/fOLjGD7rT6c3sxUCAwO40LRtDcwMjziM2CuTxzpVLZcy7Tk9U5uEio9Z8oz0azuHdVUKV6VIKuDM6cTUDRoQhWR22035J9Il2rdlvB+Nw4k6qIoWzhROnfUdlAe46Q2EezKf9assUoab8QrhOJFaW7gvrI</vt:lpwstr>
  </property>
</Properties>
</file>